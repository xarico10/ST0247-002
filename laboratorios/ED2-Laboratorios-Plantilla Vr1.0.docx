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67ABB155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896D44">
        <w:rPr>
          <w:rFonts w:ascii="Arial" w:hAnsi="Arial" w:cs="Arial"/>
          <w:b/>
          <w:color w:val="000064"/>
          <w:sz w:val="40"/>
          <w:szCs w:val="32"/>
        </w:rPr>
        <w:t>X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05"/>
      </w:tblGrid>
      <w:tr w:rsidR="00627FB8" w:rsidRPr="006F47C4" w14:paraId="07984F0E" w14:textId="77777777" w:rsidTr="00627FB8">
        <w:trPr>
          <w:jc w:val="center"/>
        </w:trPr>
        <w:tc>
          <w:tcPr>
            <w:tcW w:w="4605" w:type="dxa"/>
            <w:shd w:val="clear" w:color="auto" w:fill="auto"/>
          </w:tcPr>
          <w:p w14:paraId="1007AE70" w14:textId="41083E37" w:rsidR="00627FB8" w:rsidRPr="006F47C4" w:rsidRDefault="00627FB8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Agustín Rico Piedrahita</w:t>
            </w:r>
          </w:p>
          <w:p w14:paraId="11BBC13A" w14:textId="77777777" w:rsidR="00627FB8" w:rsidRPr="006F47C4" w:rsidRDefault="00627FB8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27FB8" w:rsidRPr="006F47C4" w:rsidRDefault="00627FB8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6BFFBDF9" w:rsidR="00627FB8" w:rsidRPr="006F47C4" w:rsidRDefault="00627FB8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aricop</w:t>
            </w:r>
            <w:r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27FB8" w:rsidRPr="006F47C4" w:rsidRDefault="00627FB8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568D358F" w:rsidR="006F47C4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024CA591" w14:textId="12356718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25C0ADFB" w14:textId="2A1BDB65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09BC89E3" w14:textId="51B8BD4D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7431C79" w14:textId="43683CB7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10EE1DB6" w14:textId="39D81662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7171F2AC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a</w:t>
      </w:r>
    </w:p>
    <w:p w14:paraId="47EF489D" w14:textId="6C7F2BC9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b</w:t>
      </w:r>
    </w:p>
    <w:p w14:paraId="41C1795D" w14:textId="26A5DE50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length-1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794A7" w14:textId="77777777" w:rsidR="00115775" w:rsidRDefault="00115775" w:rsidP="004071A1">
      <w:r>
        <w:separator/>
      </w:r>
    </w:p>
  </w:endnote>
  <w:endnote w:type="continuationSeparator" w:id="0">
    <w:p w14:paraId="7DD4EE8D" w14:textId="77777777" w:rsidR="00115775" w:rsidRDefault="00115775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0"/>
    <w:family w:val="modern"/>
    <w:pitch w:val="default"/>
  </w:font>
  <w:font w:name="Droid Sans Fallback">
    <w:panose1 w:val="020B0604020202020204"/>
    <w:charset w:val="00"/>
    <w:family w:val="modern"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3" name="Imagen 3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4" name="Imagen 4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B7B7" w14:textId="77777777" w:rsidR="00115775" w:rsidRDefault="00115775" w:rsidP="004071A1">
      <w:r>
        <w:separator/>
      </w:r>
    </w:p>
  </w:footnote>
  <w:footnote w:type="continuationSeparator" w:id="0">
    <w:p w14:paraId="2142CCB2" w14:textId="77777777" w:rsidR="00115775" w:rsidRDefault="00115775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0C2E1788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6C0637" w:rsidRPr="006C0637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538540A9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6C0637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6C0637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5775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27FB8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5DD3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E49FD-4E12-4863-AB35-CA9D8915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Agustín Rico Piedrahita</cp:lastModifiedBy>
  <cp:revision>281</cp:revision>
  <cp:lastPrinted>2019-01-22T00:16:00Z</cp:lastPrinted>
  <dcterms:created xsi:type="dcterms:W3CDTF">2019-01-17T22:16:00Z</dcterms:created>
  <dcterms:modified xsi:type="dcterms:W3CDTF">2022-02-07T15:01:00Z</dcterms:modified>
</cp:coreProperties>
</file>