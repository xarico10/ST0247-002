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bookmarkStart w:id="0" w:name="_GoBack"/>
      <w:bookmarkEnd w:id="0"/>
    </w:p>
    <w:p w14:paraId="5CAC86CC" w14:textId="77777777" w:rsidR="00AD0558" w:rsidRPr="00AD0558" w:rsidRDefault="00AD0558" w:rsidP="00AD0558">
      <w:pPr>
        <w:pStyle w:val="Heading"/>
        <w:rPr>
          <w:rFonts w:ascii="Arial" w:hAnsi="Arial" w:cs="Arial"/>
          <w:b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X: Complete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the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title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of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the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7777777" w:rsidR="00AD0558" w:rsidRDefault="00AD0558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Full </w:t>
            </w:r>
            <w:proofErr w:type="spellStart"/>
            <w:r>
              <w:rPr>
                <w:b/>
                <w:bCs/>
                <w:szCs w:val="24"/>
              </w:rPr>
              <w:t>name</w:t>
            </w:r>
            <w:proofErr w:type="spellEnd"/>
            <w:r>
              <w:rPr>
                <w:b/>
                <w:bCs/>
                <w:szCs w:val="24"/>
              </w:rPr>
              <w:t xml:space="preserve"> of </w:t>
            </w:r>
            <w:proofErr w:type="spellStart"/>
            <w:r>
              <w:rPr>
                <w:b/>
                <w:bCs/>
                <w:szCs w:val="24"/>
              </w:rPr>
              <w:t>first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student</w:t>
            </w:r>
            <w:proofErr w:type="spellEnd"/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correoinegrante1@eafit.edu.co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77777777" w:rsidR="00AD0558" w:rsidRDefault="00AD0558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Full </w:t>
            </w:r>
            <w:proofErr w:type="spellStart"/>
            <w:r>
              <w:rPr>
                <w:b/>
                <w:bCs/>
                <w:szCs w:val="24"/>
              </w:rPr>
              <w:t>name</w:t>
            </w:r>
            <w:proofErr w:type="spellEnd"/>
            <w:r>
              <w:rPr>
                <w:b/>
                <w:bCs/>
                <w:szCs w:val="24"/>
              </w:rPr>
              <w:t xml:space="preserve"> of </w:t>
            </w:r>
            <w:proofErr w:type="spellStart"/>
            <w:r>
              <w:rPr>
                <w:b/>
                <w:bCs/>
                <w:szCs w:val="24"/>
              </w:rPr>
              <w:t>second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student</w:t>
            </w:r>
            <w:proofErr w:type="spellEnd"/>
          </w:p>
          <w:p w14:paraId="501311A7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Correointegrante2@eafit.edu.co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defense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presentation</w:t>
      </w:r>
      <w:proofErr w:type="spellEnd"/>
    </w:p>
    <w:p w14:paraId="4E600538" w14:textId="77777777" w:rsidR="00AD0558" w:rsidRDefault="00AD0558" w:rsidP="00AD0558">
      <w:pPr>
        <w:rPr>
          <w:b/>
          <w:bCs/>
        </w:rPr>
      </w:pPr>
    </w:p>
    <w:p w14:paraId="678DE0ED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48FADF5B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45AA598C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33A2BB9" w14:textId="77777777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9AC2635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326E6D33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51600FCC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12175F9C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25BB95CD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5)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Recommended</w:t>
      </w:r>
      <w:proofErr w:type="spellEnd"/>
      <w:r>
        <w:rPr>
          <w:b/>
          <w:bCs/>
          <w:i/>
          <w:szCs w:val="24"/>
          <w:lang w:val="es-CO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reading</w:t>
      </w:r>
      <w:proofErr w:type="spellEnd"/>
      <w:r>
        <w:rPr>
          <w:b/>
          <w:bCs/>
          <w:i/>
          <w:szCs w:val="24"/>
          <w:lang w:val="es-CO"/>
        </w:rPr>
        <w:t xml:space="preserve"> (</w:t>
      </w:r>
      <w:proofErr w:type="spellStart"/>
      <w:r>
        <w:rPr>
          <w:b/>
          <w:bCs/>
          <w:i/>
          <w:szCs w:val="24"/>
          <w:lang w:val="es-CO"/>
        </w:rPr>
        <w:t>optional</w:t>
      </w:r>
      <w:proofErr w:type="spellEnd"/>
      <w:r>
        <w:rPr>
          <w:b/>
          <w:bCs/>
          <w:i/>
          <w:szCs w:val="24"/>
          <w:lang w:val="es-CO"/>
        </w:rPr>
        <w:t>)</w:t>
      </w:r>
    </w:p>
    <w:p w14:paraId="286EA0CE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1ADBD434" w14:textId="77777777" w:rsidR="00364859" w:rsidRDefault="00364859" w:rsidP="00364859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59AA16DE" w14:textId="77777777" w:rsidR="00AD0558" w:rsidRDefault="00AD0558" w:rsidP="00AD0558">
      <w:pPr>
        <w:ind w:left="720"/>
        <w:jc w:val="both"/>
        <w:rPr>
          <w:szCs w:val="24"/>
          <w:lang w:val="es-CO"/>
        </w:rPr>
      </w:pPr>
    </w:p>
    <w:p w14:paraId="6D3C282D" w14:textId="77777777" w:rsidR="00AD0558" w:rsidRDefault="00AD0558" w:rsidP="00AD0558">
      <w:r>
        <w:rPr>
          <w:b/>
          <w:color w:val="002060"/>
        </w:rPr>
        <w:t>6)</w:t>
      </w:r>
      <w:r>
        <w:t xml:space="preserve"> </w:t>
      </w:r>
      <w:proofErr w:type="spellStart"/>
      <w:r>
        <w:rPr>
          <w:b/>
          <w:bCs/>
          <w:szCs w:val="24"/>
        </w:rPr>
        <w:t>Team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work</w:t>
      </w:r>
      <w:proofErr w:type="spellEnd"/>
      <w:r>
        <w:rPr>
          <w:b/>
          <w:bCs/>
          <w:szCs w:val="24"/>
        </w:rPr>
        <w:t xml:space="preserve"> and gradual </w:t>
      </w:r>
      <w:proofErr w:type="spellStart"/>
      <w:r>
        <w:rPr>
          <w:b/>
          <w:bCs/>
          <w:szCs w:val="24"/>
        </w:rPr>
        <w:t>progress</w:t>
      </w:r>
      <w:proofErr w:type="spellEnd"/>
      <w:r>
        <w:rPr>
          <w:b/>
          <w:bCs/>
          <w:szCs w:val="24"/>
        </w:rPr>
        <w:t xml:space="preserve"> (</w:t>
      </w:r>
      <w:proofErr w:type="spellStart"/>
      <w:r>
        <w:rPr>
          <w:b/>
          <w:bCs/>
          <w:szCs w:val="24"/>
        </w:rPr>
        <w:t>optional</w:t>
      </w:r>
      <w:proofErr w:type="spellEnd"/>
      <w:r>
        <w:rPr>
          <w:b/>
          <w:bCs/>
          <w:szCs w:val="24"/>
        </w:rPr>
        <w:t>)</w:t>
      </w:r>
    </w:p>
    <w:p w14:paraId="37DE24E8" w14:textId="4296F27C" w:rsidR="00AD0558" w:rsidRDefault="00AD0558" w:rsidP="00AD0558">
      <w:pPr>
        <w:rPr>
          <w:b/>
          <w:bCs/>
          <w:i/>
          <w:sz w:val="32"/>
          <w:szCs w:val="28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364859" w:rsidRDefault="00364859" w:rsidP="00364859">
      <w:pPr>
        <w:pStyle w:val="Prrafodelista"/>
        <w:ind w:left="360"/>
        <w:jc w:val="both"/>
        <w:rPr>
          <w:szCs w:val="24"/>
          <w:lang w:val="es-CO"/>
        </w:rPr>
      </w:pPr>
      <w:r>
        <w:rPr>
          <w:b/>
          <w:i/>
          <w:color w:val="002060"/>
          <w:sz w:val="22"/>
          <w:szCs w:val="22"/>
        </w:rPr>
        <w:t xml:space="preserve"> </w:t>
      </w:r>
      <w:r w:rsidRPr="00364859">
        <w:rPr>
          <w:b/>
          <w:i/>
          <w:color w:val="002060"/>
          <w:sz w:val="22"/>
          <w:szCs w:val="22"/>
        </w:rPr>
        <w:t xml:space="preserve">6.2 </w:t>
      </w:r>
      <w:proofErr w:type="spellStart"/>
      <w:r w:rsidRPr="00364859">
        <w:rPr>
          <w:szCs w:val="24"/>
          <w:lang w:val="es-CO"/>
        </w:rPr>
        <w:t>History</w:t>
      </w:r>
      <w:proofErr w:type="spellEnd"/>
      <w:r w:rsidRPr="00364859">
        <w:rPr>
          <w:szCs w:val="24"/>
          <w:lang w:val="es-CO"/>
        </w:rPr>
        <w:t xml:space="preserve"> of </w:t>
      </w:r>
      <w:proofErr w:type="spellStart"/>
      <w:r w:rsidRPr="00364859">
        <w:rPr>
          <w:szCs w:val="24"/>
          <w:lang w:val="es-CO"/>
        </w:rPr>
        <w:t>changes</w:t>
      </w:r>
      <w:proofErr w:type="spellEnd"/>
      <w:r w:rsidRPr="00364859">
        <w:rPr>
          <w:szCs w:val="24"/>
          <w:lang w:val="es-CO"/>
        </w:rPr>
        <w:t xml:space="preserve"> of </w:t>
      </w:r>
      <w:proofErr w:type="spellStart"/>
      <w:r w:rsidRPr="00364859">
        <w:rPr>
          <w:szCs w:val="24"/>
          <w:lang w:val="es-CO"/>
        </w:rPr>
        <w:t>the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code</w:t>
      </w:r>
      <w:proofErr w:type="spellEnd"/>
    </w:p>
    <w:p w14:paraId="5635F6FA" w14:textId="5FA98EF8" w:rsidR="00364859" w:rsidRDefault="00364859" w:rsidP="00364859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Pr="00364859">
        <w:rPr>
          <w:sz w:val="22"/>
          <w:szCs w:val="22"/>
        </w:rPr>
        <w:t>H</w:t>
      </w:r>
      <w:proofErr w:type="spellStart"/>
      <w:r w:rsidRPr="00AD0558">
        <w:rPr>
          <w:szCs w:val="24"/>
          <w:lang w:val="es-CO"/>
        </w:rPr>
        <w:t>istory</w:t>
      </w:r>
      <w:proofErr w:type="spellEnd"/>
      <w:r w:rsidRPr="00AD0558">
        <w:rPr>
          <w:szCs w:val="24"/>
          <w:lang w:val="es-CO"/>
        </w:rPr>
        <w:t xml:space="preserve"> of </w:t>
      </w:r>
      <w:proofErr w:type="spellStart"/>
      <w:r w:rsidRPr="00AD0558">
        <w:rPr>
          <w:szCs w:val="24"/>
          <w:lang w:val="es-CO"/>
        </w:rPr>
        <w:t>changes</w:t>
      </w:r>
      <w:proofErr w:type="spellEnd"/>
      <w:r w:rsidRPr="00AD0558">
        <w:rPr>
          <w:szCs w:val="24"/>
          <w:lang w:val="es-CO"/>
        </w:rPr>
        <w:t xml:space="preserve"> of </w:t>
      </w:r>
      <w:proofErr w:type="spellStart"/>
      <w:r w:rsidRPr="00AD0558">
        <w:rPr>
          <w:szCs w:val="24"/>
          <w:lang w:val="es-CO"/>
        </w:rPr>
        <w:t>the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report</w:t>
      </w:r>
      <w:proofErr w:type="spellEnd"/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35BE5" w14:textId="77777777" w:rsidR="00B230B5" w:rsidRDefault="00B230B5" w:rsidP="004071A1">
      <w:r>
        <w:separator/>
      </w:r>
    </w:p>
  </w:endnote>
  <w:endnote w:type="continuationSeparator" w:id="0">
    <w:p w14:paraId="38260E3F" w14:textId="77777777" w:rsidR="00B230B5" w:rsidRDefault="00B230B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of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3B494" w14:textId="77777777" w:rsidR="00B230B5" w:rsidRDefault="00B230B5" w:rsidP="004071A1">
      <w:r>
        <w:separator/>
      </w:r>
    </w:p>
  </w:footnote>
  <w:footnote w:type="continuationSeparator" w:id="0">
    <w:p w14:paraId="6555FD9A" w14:textId="77777777" w:rsidR="00B230B5" w:rsidRDefault="00B230B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3FBF2611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8018FF" w:rsidRPr="008018FF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0B98AA6C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8018FF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8018FF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18FF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30B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88F1-6ABB-450F-AF61-7BA4AD49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Luisa Fernanda Alzate Sanchez</cp:lastModifiedBy>
  <cp:revision>279</cp:revision>
  <cp:lastPrinted>2019-01-22T00:16:00Z</cp:lastPrinted>
  <dcterms:created xsi:type="dcterms:W3CDTF">2019-01-17T22:16:00Z</dcterms:created>
  <dcterms:modified xsi:type="dcterms:W3CDTF">2019-01-23T02:14:00Z</dcterms:modified>
</cp:coreProperties>
</file>