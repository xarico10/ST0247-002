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FC38" w14:textId="77777777" w:rsidR="006F47C4" w:rsidRDefault="006F47C4" w:rsidP="00DB0FDD">
      <w:pPr>
        <w:pStyle w:val="Textoindependiente"/>
        <w:spacing w:before="3"/>
        <w:ind w:firstLine="408"/>
        <w:jc w:val="center"/>
        <w:rPr>
          <w:rFonts w:ascii="Arial" w:hAnsi="Arial" w:cs="Arial"/>
          <w:b/>
          <w:color w:val="000064"/>
          <w:sz w:val="40"/>
          <w:szCs w:val="32"/>
        </w:rPr>
      </w:pPr>
    </w:p>
    <w:p w14:paraId="0C854CD2" w14:textId="4C6C4076" w:rsidR="00DB0FDD" w:rsidRDefault="00EE7C5A" w:rsidP="00DB0FDD">
      <w:pPr>
        <w:pStyle w:val="Textoindependiente"/>
        <w:spacing w:before="3"/>
        <w:ind w:firstLine="408"/>
        <w:jc w:val="center"/>
        <w:rPr>
          <w:rFonts w:ascii="Arial" w:hAnsi="Arial" w:cs="Arial"/>
          <w:b/>
          <w:color w:val="000064"/>
          <w:sz w:val="40"/>
          <w:szCs w:val="32"/>
        </w:rPr>
      </w:pPr>
      <w:r>
        <w:rPr>
          <w:rFonts w:ascii="Arial" w:hAnsi="Arial" w:cs="Arial"/>
          <w:b/>
          <w:color w:val="000064"/>
          <w:sz w:val="40"/>
          <w:szCs w:val="32"/>
        </w:rPr>
        <w:t>Laboratorio Nro.</w:t>
      </w:r>
      <w:r w:rsidR="00DB0FDD" w:rsidRPr="00C36E70">
        <w:rPr>
          <w:rFonts w:ascii="Arial" w:hAnsi="Arial" w:cs="Arial"/>
          <w:b/>
          <w:color w:val="000064"/>
          <w:sz w:val="40"/>
          <w:szCs w:val="32"/>
        </w:rPr>
        <w:t xml:space="preserve"> </w:t>
      </w:r>
      <w:r w:rsidR="00C115FE">
        <w:rPr>
          <w:rFonts w:ascii="Arial" w:hAnsi="Arial" w:cs="Arial"/>
          <w:b/>
          <w:color w:val="000064"/>
          <w:sz w:val="40"/>
          <w:szCs w:val="32"/>
        </w:rPr>
        <w:t>5</w:t>
      </w:r>
      <w:r w:rsidR="00DB0FDD" w:rsidRPr="00C36E70">
        <w:rPr>
          <w:rFonts w:ascii="Arial" w:hAnsi="Arial" w:cs="Arial"/>
          <w:b/>
          <w:color w:val="000064"/>
          <w:sz w:val="40"/>
          <w:szCs w:val="32"/>
        </w:rPr>
        <w:br/>
      </w:r>
      <w:r w:rsidR="00C115FE">
        <w:rPr>
          <w:rFonts w:ascii="Arial" w:hAnsi="Arial" w:cs="Arial"/>
          <w:b/>
          <w:color w:val="000064"/>
          <w:sz w:val="40"/>
          <w:szCs w:val="32"/>
        </w:rPr>
        <w:t>Dividir para Conquistar y Programación Dinámica</w:t>
      </w:r>
    </w:p>
    <w:p w14:paraId="27C4BF98" w14:textId="19AAE7A7" w:rsidR="006F47C4" w:rsidRDefault="006F47C4" w:rsidP="00DB0FDD">
      <w:pPr>
        <w:pStyle w:val="Textoindependiente"/>
        <w:spacing w:before="3"/>
        <w:ind w:firstLine="408"/>
        <w:jc w:val="center"/>
        <w:rPr>
          <w:rFonts w:ascii="Arial" w:hAnsi="Arial" w:cs="Arial"/>
          <w:b/>
          <w:color w:val="000064"/>
          <w:sz w:val="40"/>
          <w:szCs w:val="32"/>
        </w:rPr>
      </w:pPr>
    </w:p>
    <w:p w14:paraId="63C2FCAF" w14:textId="77777777" w:rsidR="006F47C4" w:rsidRPr="006F47C4" w:rsidRDefault="006F47C4" w:rsidP="006F47C4">
      <w:pPr>
        <w:pStyle w:val="Textoindependiente"/>
        <w:rPr>
          <w:rFonts w:ascii="Arial" w:hAnsi="Arial" w:cs="Arial"/>
          <w:sz w:val="22"/>
          <w:szCs w:val="22"/>
        </w:rPr>
      </w:pPr>
    </w:p>
    <w:tbl>
      <w:tblPr>
        <w:tblW w:w="0" w:type="auto"/>
        <w:jc w:val="center"/>
        <w:tblLayout w:type="fixed"/>
        <w:tblLook w:val="0000" w:firstRow="0" w:lastRow="0" w:firstColumn="0" w:lastColumn="0" w:noHBand="0" w:noVBand="0"/>
      </w:tblPr>
      <w:tblGrid>
        <w:gridCol w:w="4605"/>
      </w:tblGrid>
      <w:tr w:rsidR="00627FB8" w:rsidRPr="006F47C4" w14:paraId="07984F0E" w14:textId="77777777" w:rsidTr="00627FB8">
        <w:trPr>
          <w:jc w:val="center"/>
        </w:trPr>
        <w:tc>
          <w:tcPr>
            <w:tcW w:w="4605" w:type="dxa"/>
            <w:shd w:val="clear" w:color="auto" w:fill="auto"/>
          </w:tcPr>
          <w:p w14:paraId="1007AE70" w14:textId="41083E37" w:rsidR="00627FB8" w:rsidRPr="006F47C4" w:rsidRDefault="00627FB8" w:rsidP="002E3E49">
            <w:pPr>
              <w:jc w:val="center"/>
              <w:rPr>
                <w:sz w:val="22"/>
                <w:szCs w:val="22"/>
              </w:rPr>
            </w:pPr>
            <w:r>
              <w:rPr>
                <w:b/>
                <w:bCs/>
                <w:sz w:val="22"/>
                <w:szCs w:val="22"/>
              </w:rPr>
              <w:t>Agustín Rico Piedrahita</w:t>
            </w:r>
          </w:p>
          <w:p w14:paraId="11BBC13A" w14:textId="77777777" w:rsidR="00627FB8" w:rsidRPr="006F47C4" w:rsidRDefault="00627FB8" w:rsidP="002E3E49">
            <w:pPr>
              <w:jc w:val="center"/>
              <w:rPr>
                <w:sz w:val="22"/>
                <w:szCs w:val="22"/>
              </w:rPr>
            </w:pPr>
            <w:r w:rsidRPr="006F47C4">
              <w:rPr>
                <w:bCs/>
                <w:sz w:val="22"/>
                <w:szCs w:val="22"/>
              </w:rPr>
              <w:t>Universidad Eafit</w:t>
            </w:r>
          </w:p>
          <w:p w14:paraId="6AF08CEF" w14:textId="77777777" w:rsidR="00627FB8" w:rsidRPr="006F47C4" w:rsidRDefault="00627FB8" w:rsidP="002E3E49">
            <w:pPr>
              <w:jc w:val="center"/>
              <w:rPr>
                <w:sz w:val="22"/>
                <w:szCs w:val="22"/>
              </w:rPr>
            </w:pPr>
            <w:r w:rsidRPr="006F47C4">
              <w:rPr>
                <w:bCs/>
                <w:sz w:val="22"/>
                <w:szCs w:val="22"/>
              </w:rPr>
              <w:t>Medellín, Colombia</w:t>
            </w:r>
          </w:p>
          <w:p w14:paraId="295B95E0" w14:textId="6BFFBDF9" w:rsidR="00627FB8" w:rsidRPr="006F47C4" w:rsidRDefault="00627FB8" w:rsidP="002E3E49">
            <w:pPr>
              <w:jc w:val="center"/>
              <w:rPr>
                <w:sz w:val="22"/>
                <w:szCs w:val="22"/>
              </w:rPr>
            </w:pPr>
            <w:r>
              <w:rPr>
                <w:bCs/>
                <w:sz w:val="22"/>
                <w:szCs w:val="22"/>
              </w:rPr>
              <w:t>aricop</w:t>
            </w:r>
            <w:r w:rsidRPr="006F47C4">
              <w:rPr>
                <w:bCs/>
                <w:sz w:val="22"/>
                <w:szCs w:val="22"/>
              </w:rPr>
              <w:t>@eafit.edu.co</w:t>
            </w:r>
          </w:p>
          <w:p w14:paraId="39917F54" w14:textId="77777777" w:rsidR="00627FB8" w:rsidRPr="006F47C4" w:rsidRDefault="00627FB8" w:rsidP="002E3E49">
            <w:pPr>
              <w:jc w:val="center"/>
              <w:rPr>
                <w:b/>
                <w:bCs/>
                <w:sz w:val="22"/>
                <w:szCs w:val="22"/>
              </w:rPr>
            </w:pPr>
          </w:p>
        </w:tc>
      </w:tr>
    </w:tbl>
    <w:p w14:paraId="791D7824" w14:textId="77777777" w:rsidR="006F47C4" w:rsidRPr="006F47C4" w:rsidRDefault="006F47C4" w:rsidP="006F47C4">
      <w:pPr>
        <w:rPr>
          <w:b/>
          <w:bCs/>
          <w:sz w:val="22"/>
          <w:szCs w:val="22"/>
        </w:rPr>
      </w:pPr>
    </w:p>
    <w:p w14:paraId="7A96F5C9" w14:textId="77777777" w:rsidR="006F47C4" w:rsidRPr="006F47C4" w:rsidRDefault="006F47C4" w:rsidP="006F47C4">
      <w:pPr>
        <w:rPr>
          <w:b/>
          <w:bCs/>
          <w:sz w:val="22"/>
          <w:szCs w:val="22"/>
        </w:rPr>
      </w:pPr>
    </w:p>
    <w:p w14:paraId="0C6011D7" w14:textId="77777777" w:rsidR="006F47C4" w:rsidRPr="006F47C4" w:rsidRDefault="006F47C4" w:rsidP="006F47C4">
      <w:pPr>
        <w:rPr>
          <w:sz w:val="22"/>
          <w:szCs w:val="22"/>
        </w:rPr>
      </w:pPr>
      <w:r w:rsidRPr="006F47C4">
        <w:rPr>
          <w:b/>
          <w:bCs/>
          <w:color w:val="002060"/>
          <w:sz w:val="22"/>
          <w:szCs w:val="22"/>
        </w:rPr>
        <w:t>3)</w:t>
      </w:r>
      <w:r w:rsidRPr="006F47C4">
        <w:rPr>
          <w:b/>
          <w:bCs/>
          <w:sz w:val="22"/>
          <w:szCs w:val="22"/>
        </w:rPr>
        <w:t xml:space="preserve"> Simulacro de preguntas de sustentación de Proyectos</w:t>
      </w:r>
    </w:p>
    <w:p w14:paraId="5C991548" w14:textId="77777777" w:rsidR="006F47C4" w:rsidRPr="006F47C4" w:rsidRDefault="006F47C4" w:rsidP="006F47C4">
      <w:pPr>
        <w:rPr>
          <w:b/>
          <w:bCs/>
          <w:sz w:val="22"/>
          <w:szCs w:val="22"/>
        </w:rPr>
      </w:pPr>
    </w:p>
    <w:p w14:paraId="5D3FA7AC" w14:textId="1346E990" w:rsidR="006F47C4" w:rsidRPr="00973DD7" w:rsidRDefault="00320EFF" w:rsidP="00320EFF">
      <w:pPr>
        <w:pStyle w:val="Prrafodelista"/>
        <w:ind w:left="360"/>
        <w:jc w:val="both"/>
        <w:rPr>
          <w:b/>
          <w:bCs/>
          <w:color w:val="002060"/>
          <w:sz w:val="22"/>
          <w:szCs w:val="22"/>
        </w:rPr>
      </w:pPr>
      <w:r w:rsidRPr="00320EFF">
        <w:rPr>
          <w:b/>
          <w:bCs/>
          <w:color w:val="002060"/>
          <w:sz w:val="22"/>
          <w:szCs w:val="22"/>
        </w:rPr>
        <w:t>3.1</w:t>
      </w:r>
      <w:r w:rsidR="00C115FE">
        <w:rPr>
          <w:b/>
          <w:bCs/>
          <w:color w:val="002060"/>
          <w:sz w:val="22"/>
          <w:szCs w:val="22"/>
        </w:rPr>
        <w:t xml:space="preserve"> </w:t>
      </w:r>
      <w:r w:rsidR="00C115FE" w:rsidRPr="00C115FE">
        <w:rPr>
          <w:sz w:val="22"/>
          <w:szCs w:val="22"/>
        </w:rPr>
        <w:t>Las e</w:t>
      </w:r>
      <w:r w:rsidR="00C115FE">
        <w:rPr>
          <w:sz w:val="22"/>
          <w:szCs w:val="22"/>
        </w:rPr>
        <w:t>structuras usadas en el primero punto fueron: un</w:t>
      </w:r>
      <w:r w:rsidR="00973DD7">
        <w:rPr>
          <w:sz w:val="22"/>
          <w:szCs w:val="22"/>
        </w:rPr>
        <w:t xml:space="preserve"> conjunto en el que se almacenó el conjunto potencia generado a partir de la lista de vértices (excluyendo el vértice origen) del grafo; un diccionario para cada una de las funciones </w:t>
      </w:r>
      <w:r w:rsidR="00973DD7">
        <w:rPr>
          <w:i/>
          <w:iCs/>
          <w:sz w:val="22"/>
          <w:szCs w:val="22"/>
        </w:rPr>
        <w:t xml:space="preserve">g </w:t>
      </w:r>
      <w:r w:rsidR="00973DD7">
        <w:rPr>
          <w:sz w:val="22"/>
          <w:szCs w:val="22"/>
        </w:rPr>
        <w:t xml:space="preserve">y </w:t>
      </w:r>
      <w:r w:rsidR="00973DD7">
        <w:rPr>
          <w:i/>
          <w:iCs/>
          <w:sz w:val="22"/>
          <w:szCs w:val="22"/>
        </w:rPr>
        <w:t xml:space="preserve">p </w:t>
      </w:r>
      <w:r w:rsidR="00973DD7">
        <w:rPr>
          <w:sz w:val="22"/>
          <w:szCs w:val="22"/>
        </w:rPr>
        <w:t>que almacenan los valores de cada llamado de dichas funciones</w:t>
      </w:r>
      <w:r w:rsidR="00B65EA1">
        <w:rPr>
          <w:sz w:val="22"/>
          <w:szCs w:val="22"/>
        </w:rPr>
        <w:t xml:space="preserve">; y por último una lista que almacena la ruta de costo mínimo. El algoritmo funciona obteniendo el camino más corto que empieza desde el nodo origen, pasando por cada uno de los puntos de cada uno de los subconjuntos del conjunto potencia y terminando en cada uno de los nodos. Al final, </w:t>
      </w:r>
      <w:r w:rsidR="004A728F">
        <w:rPr>
          <w:sz w:val="22"/>
          <w:szCs w:val="22"/>
        </w:rPr>
        <w:t>se obtiene la ruta más corta obteniendo el valor de la ruta que empieza y termina en el origen y pasa cada uno de los puntos del conjunto que contiene a todos los puntos restantes.</w:t>
      </w:r>
    </w:p>
    <w:p w14:paraId="024CA591" w14:textId="7B01A20B" w:rsidR="00320EFF" w:rsidRPr="0056133A" w:rsidRDefault="00320EFF" w:rsidP="00320EFF">
      <w:pPr>
        <w:pStyle w:val="Prrafodelista"/>
        <w:ind w:left="360"/>
        <w:jc w:val="both"/>
        <w:rPr>
          <w:color w:val="002060"/>
          <w:sz w:val="22"/>
          <w:szCs w:val="22"/>
        </w:rPr>
      </w:pPr>
      <w:r w:rsidRPr="00320EFF">
        <w:rPr>
          <w:b/>
          <w:bCs/>
          <w:color w:val="002060"/>
          <w:sz w:val="22"/>
          <w:szCs w:val="22"/>
        </w:rPr>
        <w:t>3.2</w:t>
      </w:r>
      <w:r w:rsidR="004A728F">
        <w:rPr>
          <w:b/>
          <w:bCs/>
          <w:color w:val="002060"/>
          <w:sz w:val="22"/>
          <w:szCs w:val="22"/>
        </w:rPr>
        <w:t xml:space="preserve"> </w:t>
      </w:r>
      <w:r w:rsidR="0056133A" w:rsidRPr="0056133A">
        <w:rPr>
          <w:sz w:val="22"/>
          <w:szCs w:val="22"/>
        </w:rPr>
        <w:t xml:space="preserve">Dado que la complejidad del algoritmo es de </w:t>
      </w:r>
      <m:oMath>
        <m:r>
          <w:rPr>
            <w:rFonts w:ascii="Cambria Math" w:hAnsi="Cambria Math"/>
            <w:sz w:val="22"/>
            <w:szCs w:val="22"/>
          </w:rPr>
          <m:t>O(n</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n</m:t>
            </m:r>
          </m:sup>
        </m:sSup>
        <m:r>
          <w:rPr>
            <w:rFonts w:ascii="Cambria Math" w:hAnsi="Cambria Math"/>
            <w:sz w:val="22"/>
            <w:szCs w:val="22"/>
          </w:rPr>
          <m:t>)</m:t>
        </m:r>
      </m:oMath>
      <w:r w:rsidR="0056133A">
        <w:rPr>
          <w:sz w:val="22"/>
          <w:szCs w:val="22"/>
        </w:rPr>
        <w:t xml:space="preserve">, para una instancia con 50 vértices, se tendrían que hacer </w:t>
      </w:r>
      <m:oMath>
        <m:r>
          <w:rPr>
            <w:rFonts w:ascii="Cambria Math" w:hAnsi="Cambria Math"/>
            <w:sz w:val="22"/>
            <w:szCs w:val="22"/>
          </w:rPr>
          <m:t>50*</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50</m:t>
            </m:r>
          </m:sup>
        </m:sSup>
        <m:r>
          <w:rPr>
            <w:rFonts w:ascii="Cambria Math" w:hAnsi="Cambria Math"/>
            <w:sz w:val="22"/>
            <w:szCs w:val="22"/>
          </w:rPr>
          <m:t>=5.62*</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16</m:t>
            </m:r>
          </m:sup>
        </m:sSup>
      </m:oMath>
      <w:r w:rsidR="0056133A">
        <w:rPr>
          <w:sz w:val="22"/>
          <w:szCs w:val="22"/>
        </w:rPr>
        <w:t xml:space="preserve"> operaciones.</w:t>
      </w:r>
    </w:p>
    <w:p w14:paraId="26CF3378" w14:textId="53B2B189" w:rsidR="00C22B6C" w:rsidRDefault="00320EFF" w:rsidP="00320EFF">
      <w:pPr>
        <w:pStyle w:val="Prrafodelista"/>
        <w:ind w:left="360"/>
        <w:jc w:val="both"/>
        <w:rPr>
          <w:sz w:val="22"/>
          <w:szCs w:val="22"/>
        </w:rPr>
      </w:pPr>
      <w:r w:rsidRPr="00320EFF">
        <w:rPr>
          <w:b/>
          <w:bCs/>
          <w:color w:val="002060"/>
          <w:sz w:val="22"/>
          <w:szCs w:val="22"/>
        </w:rPr>
        <w:t>3.3</w:t>
      </w:r>
      <w:r w:rsidR="0056133A">
        <w:rPr>
          <w:b/>
          <w:bCs/>
          <w:color w:val="002060"/>
          <w:sz w:val="22"/>
          <w:szCs w:val="22"/>
        </w:rPr>
        <w:t xml:space="preserve"> </w:t>
      </w:r>
      <w:r w:rsidR="0056133A">
        <w:rPr>
          <w:sz w:val="22"/>
          <w:szCs w:val="22"/>
        </w:rPr>
        <w:t>D</w:t>
      </w:r>
      <w:r w:rsidR="00C22B6C">
        <w:rPr>
          <w:sz w:val="22"/>
          <w:szCs w:val="22"/>
        </w:rPr>
        <w:t>ado que el algoritmo usado es exactamente el mismo que en el punto 1, las estructuras de datos son idénticas, en donde el grafo está compuesto por cada uno de los puntos de desechos. La clave (y el cambio fundamental) es que el peso de cada punto se calcula usando la distancia del taxista, no la distancia euclidiana.</w:t>
      </w:r>
    </w:p>
    <w:p w14:paraId="09BC89E3" w14:textId="131B1BA2" w:rsidR="003F4C22" w:rsidRPr="00057364" w:rsidRDefault="003F4C22" w:rsidP="00057364">
      <w:pPr>
        <w:pStyle w:val="Prrafodelista"/>
        <w:tabs>
          <w:tab w:val="left" w:pos="1533"/>
        </w:tabs>
        <w:ind w:left="360"/>
        <w:jc w:val="both"/>
        <w:rPr>
          <w:sz w:val="22"/>
          <w:szCs w:val="22"/>
        </w:rPr>
      </w:pPr>
      <w:r>
        <w:rPr>
          <w:b/>
          <w:bCs/>
          <w:color w:val="002060"/>
          <w:sz w:val="22"/>
          <w:szCs w:val="22"/>
        </w:rPr>
        <w:t>3.</w:t>
      </w:r>
      <w:r w:rsidR="00057364">
        <w:rPr>
          <w:b/>
          <w:bCs/>
          <w:color w:val="002060"/>
          <w:sz w:val="22"/>
          <w:szCs w:val="22"/>
        </w:rPr>
        <w:t xml:space="preserve">4 </w:t>
      </w:r>
      <w:r w:rsidR="00057364" w:rsidRPr="00057364">
        <w:rPr>
          <w:sz w:val="22"/>
          <w:szCs w:val="22"/>
        </w:rPr>
        <w:t xml:space="preserve">De nuevo, el algoritmo es el mismo que el del primero punto, por lo tanto, su complejidad también es </w:t>
      </w:r>
      <m:oMath>
        <m:r>
          <w:rPr>
            <w:rFonts w:ascii="Cambria Math" w:hAnsi="Cambria Math"/>
            <w:sz w:val="22"/>
            <w:szCs w:val="22"/>
          </w:rPr>
          <m:t>O(n</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n</m:t>
            </m:r>
          </m:sup>
        </m:sSup>
        <m:r>
          <w:rPr>
            <w:rFonts w:ascii="Cambria Math" w:hAnsi="Cambria Math"/>
            <w:sz w:val="22"/>
            <w:szCs w:val="22"/>
          </w:rPr>
          <m:t>)</m:t>
        </m:r>
      </m:oMath>
      <w:r w:rsidR="00057364" w:rsidRPr="00057364">
        <w:rPr>
          <w:sz w:val="22"/>
          <w:szCs w:val="22"/>
        </w:rPr>
        <w:t>,</w:t>
      </w:r>
    </w:p>
    <w:p w14:paraId="10EE1DB6" w14:textId="772A1A0D" w:rsidR="003F4C22" w:rsidRPr="00057364" w:rsidRDefault="003F4C22" w:rsidP="00320EFF">
      <w:pPr>
        <w:pStyle w:val="Prrafodelista"/>
        <w:ind w:left="360"/>
        <w:jc w:val="both"/>
        <w:rPr>
          <w:color w:val="002060"/>
          <w:sz w:val="22"/>
          <w:szCs w:val="22"/>
        </w:rPr>
      </w:pPr>
      <w:r>
        <w:rPr>
          <w:b/>
          <w:bCs/>
          <w:color w:val="002060"/>
          <w:sz w:val="22"/>
          <w:szCs w:val="22"/>
        </w:rPr>
        <w:t>3.5</w:t>
      </w:r>
      <w:r w:rsidR="00057364">
        <w:rPr>
          <w:b/>
          <w:bCs/>
          <w:color w:val="002060"/>
          <w:sz w:val="22"/>
          <w:szCs w:val="22"/>
        </w:rPr>
        <w:t xml:space="preserve"> </w:t>
      </w:r>
      <w:r w:rsidR="00057364" w:rsidRPr="00057364">
        <w:rPr>
          <w:i/>
          <w:iCs/>
          <w:sz w:val="22"/>
          <w:szCs w:val="22"/>
        </w:rPr>
        <w:t xml:space="preserve">n </w:t>
      </w:r>
      <w:r w:rsidR="00057364" w:rsidRPr="00057364">
        <w:rPr>
          <w:sz w:val="22"/>
          <w:szCs w:val="22"/>
        </w:rPr>
        <w:t>es el número de vértices que tiene el grafo.</w:t>
      </w:r>
    </w:p>
    <w:p w14:paraId="6E1055A9" w14:textId="77777777" w:rsidR="006F47C4" w:rsidRPr="006F47C4" w:rsidRDefault="006F47C4" w:rsidP="00320EFF">
      <w:pPr>
        <w:jc w:val="both"/>
        <w:rPr>
          <w:b/>
          <w:bCs/>
          <w:sz w:val="22"/>
          <w:szCs w:val="22"/>
        </w:rPr>
      </w:pPr>
    </w:p>
    <w:p w14:paraId="03B32EFB" w14:textId="77777777" w:rsidR="006F47C4" w:rsidRPr="006F47C4" w:rsidRDefault="006F47C4" w:rsidP="006F47C4">
      <w:pPr>
        <w:ind w:left="720"/>
        <w:jc w:val="both"/>
        <w:rPr>
          <w:b/>
          <w:bCs/>
          <w:i/>
          <w:sz w:val="22"/>
          <w:szCs w:val="22"/>
        </w:rPr>
      </w:pPr>
    </w:p>
    <w:p w14:paraId="5F24B32F" w14:textId="3D0FD652" w:rsidR="00D07F2B" w:rsidRDefault="006F47C4" w:rsidP="00D07F2B">
      <w:pPr>
        <w:jc w:val="both"/>
        <w:rPr>
          <w:b/>
          <w:bCs/>
          <w:i/>
          <w:sz w:val="22"/>
          <w:szCs w:val="22"/>
        </w:rPr>
      </w:pPr>
      <w:r w:rsidRPr="006F47C4">
        <w:rPr>
          <w:b/>
          <w:bCs/>
          <w:i/>
          <w:color w:val="002060"/>
          <w:sz w:val="22"/>
          <w:szCs w:val="22"/>
        </w:rPr>
        <w:t>4)</w:t>
      </w:r>
      <w:r w:rsidRPr="006F47C4">
        <w:rPr>
          <w:b/>
          <w:bCs/>
          <w:i/>
          <w:sz w:val="22"/>
          <w:szCs w:val="22"/>
        </w:rPr>
        <w:t xml:space="preserve"> Simulacro de Parcial</w:t>
      </w:r>
    </w:p>
    <w:p w14:paraId="239DD052" w14:textId="77777777" w:rsidR="00D07F2B" w:rsidRPr="00D07F2B" w:rsidRDefault="00D07F2B" w:rsidP="00D07F2B">
      <w:pPr>
        <w:jc w:val="both"/>
        <w:rPr>
          <w:sz w:val="22"/>
          <w:szCs w:val="22"/>
        </w:rPr>
      </w:pPr>
    </w:p>
    <w:p w14:paraId="498AF66B" w14:textId="56F4048A" w:rsidR="00D07F2B" w:rsidRDefault="00D07F2B" w:rsidP="00D07F2B">
      <w:pPr>
        <w:pStyle w:val="Prrafodelista"/>
        <w:numPr>
          <w:ilvl w:val="1"/>
          <w:numId w:val="19"/>
        </w:numPr>
        <w:jc w:val="both"/>
        <w:rPr>
          <w:sz w:val="22"/>
          <w:szCs w:val="22"/>
        </w:rPr>
      </w:pPr>
    </w:p>
    <w:p w14:paraId="40106D63" w14:textId="1BC7425C" w:rsidR="00D07F2B" w:rsidRDefault="00D07F2B" w:rsidP="0092278E">
      <w:pPr>
        <w:pStyle w:val="Prrafodelista"/>
        <w:numPr>
          <w:ilvl w:val="1"/>
          <w:numId w:val="19"/>
        </w:numPr>
        <w:jc w:val="both"/>
        <w:rPr>
          <w:sz w:val="22"/>
          <w:szCs w:val="22"/>
        </w:rPr>
      </w:pPr>
    </w:p>
    <w:p w14:paraId="1FBBB36E" w14:textId="14FCB6DA" w:rsidR="0092278E" w:rsidRDefault="0092278E" w:rsidP="0092278E">
      <w:pPr>
        <w:pStyle w:val="Prrafodelista"/>
        <w:numPr>
          <w:ilvl w:val="2"/>
          <w:numId w:val="19"/>
        </w:numPr>
        <w:jc w:val="both"/>
        <w:rPr>
          <w:sz w:val="22"/>
          <w:szCs w:val="22"/>
        </w:rPr>
      </w:pPr>
      <m:oMath>
        <m:r>
          <w:rPr>
            <w:rFonts w:ascii="Cambria Math" w:hAnsi="Cambria Math"/>
            <w:sz w:val="22"/>
            <w:szCs w:val="22"/>
          </w:rPr>
          <m:t>O(lenX*lenY)</m:t>
        </m:r>
      </m:oMath>
    </w:p>
    <w:p w14:paraId="3DFF95FF" w14:textId="70567BD4" w:rsidR="0092278E" w:rsidRDefault="0092278E" w:rsidP="0092278E">
      <w:pPr>
        <w:pStyle w:val="Prrafodelista"/>
        <w:numPr>
          <w:ilvl w:val="2"/>
          <w:numId w:val="19"/>
        </w:numPr>
        <w:jc w:val="both"/>
        <w:rPr>
          <w:sz w:val="22"/>
          <w:szCs w:val="22"/>
        </w:rPr>
      </w:pPr>
      <m:oMath>
        <m:r>
          <w:rPr>
            <w:rFonts w:ascii="Cambria Math" w:hAnsi="Cambria Math"/>
            <w:sz w:val="22"/>
            <w:szCs w:val="22"/>
          </w:rPr>
          <m:t>return tabl</m:t>
        </m:r>
        <m:r>
          <w:rPr>
            <w:rFonts w:ascii="Cambria Math" w:hAnsi="Cambria Math"/>
            <w:sz w:val="22"/>
            <w:szCs w:val="22"/>
          </w:rPr>
          <m:t>e</m:t>
        </m:r>
        <m:d>
          <m:dPr>
            <m:begChr m:val="["/>
            <m:endChr m:val="]"/>
            <m:ctrlPr>
              <w:rPr>
                <w:rFonts w:ascii="Cambria Math" w:hAnsi="Cambria Math"/>
                <w:i/>
                <w:iCs/>
                <w:sz w:val="22"/>
                <w:szCs w:val="22"/>
              </w:rPr>
            </m:ctrlPr>
          </m:dPr>
          <m:e>
            <m:r>
              <w:rPr>
                <w:rFonts w:ascii="Cambria Math" w:hAnsi="Cambria Math"/>
                <w:sz w:val="22"/>
                <w:szCs w:val="22"/>
              </w:rPr>
              <m:t>lenX</m:t>
            </m:r>
          </m:e>
        </m:d>
        <m:d>
          <m:dPr>
            <m:begChr m:val="["/>
            <m:endChr m:val="]"/>
            <m:ctrlPr>
              <w:rPr>
                <w:rFonts w:ascii="Cambria Math" w:hAnsi="Cambria Math"/>
                <w:i/>
                <w:iCs/>
                <w:sz w:val="22"/>
                <w:szCs w:val="22"/>
              </w:rPr>
            </m:ctrlPr>
          </m:dPr>
          <m:e>
            <m:r>
              <w:rPr>
                <w:rFonts w:ascii="Cambria Math" w:hAnsi="Cambria Math"/>
                <w:sz w:val="22"/>
                <w:szCs w:val="22"/>
              </w:rPr>
              <m:t>lenY</m:t>
            </m:r>
          </m:e>
        </m:d>
      </m:oMath>
    </w:p>
    <w:p w14:paraId="3B0EB6E7" w14:textId="0B001088" w:rsidR="00D07F2B" w:rsidRPr="00D07F2B" w:rsidRDefault="00D07F2B" w:rsidP="00D07F2B">
      <w:pPr>
        <w:pStyle w:val="Prrafodelista"/>
        <w:numPr>
          <w:ilvl w:val="1"/>
          <w:numId w:val="19"/>
        </w:numPr>
        <w:jc w:val="both"/>
        <w:rPr>
          <w:sz w:val="22"/>
          <w:szCs w:val="22"/>
        </w:rPr>
      </w:pPr>
    </w:p>
    <w:p w14:paraId="41C1795D" w14:textId="40D96E39" w:rsidR="006F47C4" w:rsidRPr="001530B1" w:rsidRDefault="006F47C4" w:rsidP="00D07F2B">
      <w:pPr>
        <w:pStyle w:val="Prrafodelista"/>
        <w:numPr>
          <w:ilvl w:val="1"/>
          <w:numId w:val="19"/>
        </w:numPr>
        <w:jc w:val="both"/>
        <w:rPr>
          <w:sz w:val="22"/>
          <w:szCs w:val="22"/>
        </w:rPr>
      </w:pPr>
      <w:r w:rsidRPr="001321F7">
        <w:rPr>
          <w:i/>
          <w:sz w:val="22"/>
          <w:szCs w:val="22"/>
        </w:rPr>
        <w:t>length-1</w:t>
      </w:r>
    </w:p>
    <w:p w14:paraId="7066646F" w14:textId="188C180E" w:rsidR="001530B1" w:rsidRPr="001530B1" w:rsidRDefault="001530B1" w:rsidP="001530B1">
      <w:pPr>
        <w:pStyle w:val="Prrafodelista"/>
        <w:numPr>
          <w:ilvl w:val="1"/>
          <w:numId w:val="19"/>
        </w:numPr>
        <w:jc w:val="both"/>
        <w:rPr>
          <w:sz w:val="22"/>
          <w:szCs w:val="22"/>
        </w:rPr>
      </w:pPr>
    </w:p>
    <w:p w14:paraId="63AD7AD7" w14:textId="464980F0" w:rsidR="001530B1" w:rsidRPr="00D93FCB" w:rsidRDefault="00D93FCB" w:rsidP="001530B1">
      <w:pPr>
        <w:pStyle w:val="Prrafodelista"/>
        <w:numPr>
          <w:ilvl w:val="2"/>
          <w:numId w:val="19"/>
        </w:numPr>
        <w:jc w:val="both"/>
        <w:rPr>
          <w:sz w:val="22"/>
          <w:szCs w:val="22"/>
        </w:rPr>
      </w:pPr>
      <w:r w:rsidRPr="00D93FCB">
        <w:rPr>
          <w:i/>
          <w:sz w:val="22"/>
          <w:szCs w:val="22"/>
        </w:rPr>
        <w:t xml:space="preserve">c) </w:t>
      </w:r>
      <m:oMath>
        <m:r>
          <w:rPr>
            <w:rFonts w:ascii="Cambria Math" w:hAnsi="Cambria Math"/>
            <w:sz w:val="22"/>
            <w:szCs w:val="22"/>
          </w:rPr>
          <m:t>T</m:t>
        </m:r>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2</m:t>
                </m:r>
              </m:den>
            </m:f>
          </m:e>
        </m:d>
        <m:r>
          <w:rPr>
            <w:rFonts w:ascii="Cambria Math" w:hAnsi="Cambria Math"/>
            <w:sz w:val="22"/>
            <w:szCs w:val="22"/>
          </w:rPr>
          <m:t>+C</m:t>
        </m:r>
      </m:oMath>
      <w:r w:rsidRPr="00D93FCB">
        <w:rPr>
          <w:i/>
          <w:sz w:val="22"/>
          <w:szCs w:val="22"/>
        </w:rPr>
        <w:t xml:space="preserve"> que es </w:t>
      </w:r>
      <m:oMath>
        <m:r>
          <w:rPr>
            <w:rFonts w:ascii="Cambria Math" w:hAnsi="Cambria Math"/>
            <w:sz w:val="22"/>
            <w:szCs w:val="22"/>
          </w:rPr>
          <m:t>O(</m:t>
        </m:r>
        <m:func>
          <m:funcPr>
            <m:ctrlPr>
              <w:rPr>
                <w:rFonts w:ascii="Cambria Math" w:hAnsi="Cambria Math"/>
                <w:i/>
                <w:sz w:val="22"/>
                <w:szCs w:val="22"/>
              </w:rPr>
            </m:ctrlPr>
          </m:funcPr>
          <m:fName>
            <m:sSub>
              <m:sSubPr>
                <m:ctrlPr>
                  <w:rPr>
                    <w:rFonts w:ascii="Cambria Math" w:hAnsi="Cambria Math"/>
                    <w:i/>
                    <w:sz w:val="22"/>
                    <w:szCs w:val="22"/>
                  </w:rPr>
                </m:ctrlPr>
              </m:sSubPr>
              <m:e>
                <m:r>
                  <m:rPr>
                    <m:sty m:val="p"/>
                  </m:rPr>
                  <w:rPr>
                    <w:rFonts w:ascii="Cambria Math" w:hAnsi="Cambria Math"/>
                    <w:sz w:val="22"/>
                    <w:szCs w:val="22"/>
                  </w:rPr>
                  <m:t>log</m:t>
                </m:r>
              </m:e>
              <m:sub>
                <m:r>
                  <w:rPr>
                    <w:rFonts w:ascii="Cambria Math" w:hAnsi="Cambria Math"/>
                    <w:sz w:val="22"/>
                    <w:szCs w:val="22"/>
                  </w:rPr>
                  <m:t>2</m:t>
                </m:r>
                <m:ctrlPr>
                  <w:rPr>
                    <w:rFonts w:ascii="Cambria Math" w:hAnsi="Cambria Math"/>
                    <w:sz w:val="22"/>
                    <w:szCs w:val="22"/>
                  </w:rPr>
                </m:ctrlPr>
              </m:sub>
            </m:sSub>
          </m:fName>
          <m:e>
            <m:r>
              <w:rPr>
                <w:rFonts w:ascii="Cambria Math" w:hAnsi="Cambria Math"/>
                <w:sz w:val="22"/>
                <w:szCs w:val="22"/>
              </w:rPr>
              <m:t>n</m:t>
            </m:r>
          </m:e>
        </m:func>
        <m:r>
          <w:rPr>
            <w:rFonts w:ascii="Cambria Math" w:hAnsi="Cambria Math"/>
            <w:sz w:val="22"/>
            <w:szCs w:val="22"/>
          </w:rPr>
          <m:t>)</m:t>
        </m:r>
      </m:oMath>
    </w:p>
    <w:p w14:paraId="0CE455E6" w14:textId="28BA3114" w:rsidR="00D93FCB" w:rsidRPr="00D93FCB" w:rsidRDefault="00D93FCB" w:rsidP="001530B1">
      <w:pPr>
        <w:pStyle w:val="Prrafodelista"/>
        <w:numPr>
          <w:ilvl w:val="2"/>
          <w:numId w:val="19"/>
        </w:numPr>
        <w:jc w:val="both"/>
        <w:rPr>
          <w:sz w:val="22"/>
          <w:szCs w:val="22"/>
        </w:rPr>
      </w:pPr>
      <m:oMath>
        <m:r>
          <w:rPr>
            <w:rFonts w:ascii="Cambria Math" w:hAnsi="Cambria Math"/>
            <w:sz w:val="22"/>
            <w:szCs w:val="22"/>
          </w:rPr>
          <m:t>return a</m:t>
        </m:r>
        <m:d>
          <m:dPr>
            <m:begChr m:val="["/>
            <m:endChr m:val="]"/>
            <m:ctrlPr>
              <w:rPr>
                <w:rFonts w:ascii="Cambria Math" w:hAnsi="Cambria Math"/>
                <w:i/>
                <w:sz w:val="22"/>
                <w:szCs w:val="22"/>
              </w:rPr>
            </m:ctrlPr>
          </m:dPr>
          <m:e>
            <m:r>
              <w:rPr>
                <w:rFonts w:ascii="Cambria Math" w:hAnsi="Cambria Math"/>
                <w:sz w:val="22"/>
                <w:szCs w:val="22"/>
              </w:rPr>
              <m:t>mitad</m:t>
            </m:r>
          </m:e>
        </m:d>
      </m:oMath>
    </w:p>
    <w:p w14:paraId="09F981EB" w14:textId="04C981A5" w:rsidR="00D93FCB" w:rsidRDefault="00F2108C" w:rsidP="001530B1">
      <w:pPr>
        <w:pStyle w:val="Prrafodelista"/>
        <w:numPr>
          <w:ilvl w:val="2"/>
          <w:numId w:val="19"/>
        </w:numPr>
        <w:jc w:val="both"/>
        <w:rPr>
          <w:sz w:val="22"/>
          <w:szCs w:val="22"/>
        </w:rPr>
      </w:pPr>
      <m:oMath>
        <m:r>
          <w:rPr>
            <w:rFonts w:ascii="Cambria Math" w:hAnsi="Cambria Math"/>
            <w:sz w:val="22"/>
            <w:szCs w:val="22"/>
          </w:rPr>
          <m:t>a,iz+1,de,z</m:t>
        </m:r>
      </m:oMath>
    </w:p>
    <w:p w14:paraId="417F410D" w14:textId="0AB68EAC" w:rsidR="00F2108C" w:rsidRDefault="00F2108C" w:rsidP="00F2108C">
      <w:pPr>
        <w:pStyle w:val="Prrafodelista"/>
        <w:numPr>
          <w:ilvl w:val="1"/>
          <w:numId w:val="19"/>
        </w:numPr>
        <w:jc w:val="both"/>
        <w:rPr>
          <w:sz w:val="22"/>
          <w:szCs w:val="22"/>
        </w:rPr>
      </w:pPr>
    </w:p>
    <w:p w14:paraId="4DBB1E58" w14:textId="51839412" w:rsidR="00F2108C" w:rsidRDefault="006D4CFB" w:rsidP="00F2108C">
      <w:pPr>
        <w:pStyle w:val="Prrafodelista"/>
        <w:numPr>
          <w:ilvl w:val="2"/>
          <w:numId w:val="19"/>
        </w:numPr>
        <w:jc w:val="both"/>
        <w:rPr>
          <w:sz w:val="22"/>
          <w:szCs w:val="22"/>
        </w:rPr>
      </w:pPr>
      <m:oMath>
        <m:r>
          <w:rPr>
            <w:rFonts w:ascii="Cambria Math" w:hAnsi="Cambria Math"/>
            <w:sz w:val="22"/>
            <w:szCs w:val="22"/>
          </w:rPr>
          <m:t>s</m:t>
        </m:r>
        <m:r>
          <w:rPr>
            <w:rFonts w:ascii="Cambria Math" w:hAnsi="Cambria Math"/>
            <w:sz w:val="22"/>
            <w:szCs w:val="22"/>
          </w:rPr>
          <m:t>cm[i] = 0</m:t>
        </m:r>
      </m:oMath>
    </w:p>
    <w:p w14:paraId="3FD45F37" w14:textId="689A1BDA" w:rsidR="006D4CFB" w:rsidRDefault="009404F8" w:rsidP="00F2108C">
      <w:pPr>
        <w:pStyle w:val="Prrafodelista"/>
        <w:numPr>
          <w:ilvl w:val="2"/>
          <w:numId w:val="19"/>
        </w:numPr>
        <w:jc w:val="both"/>
        <w:rPr>
          <w:sz w:val="22"/>
          <w:szCs w:val="22"/>
        </w:rPr>
      </w:pPr>
      <m:oMath>
        <m:r>
          <w:rPr>
            <w:rFonts w:ascii="Cambria Math" w:hAnsi="Cambria Math"/>
            <w:sz w:val="22"/>
            <w:szCs w:val="22"/>
          </w:rPr>
          <m:t>s</m:t>
        </m:r>
        <m:r>
          <w:rPr>
            <w:rFonts w:ascii="Cambria Math" w:hAnsi="Cambria Math"/>
            <w:sz w:val="22"/>
            <w:szCs w:val="22"/>
          </w:rPr>
          <m:t>cm[i] = arr[i]</m:t>
        </m:r>
      </m:oMath>
    </w:p>
    <w:p w14:paraId="351DDFEE" w14:textId="0B4AF046" w:rsidR="006D4CFB" w:rsidRDefault="006D4CFB" w:rsidP="00F2108C">
      <w:pPr>
        <w:pStyle w:val="Prrafodelista"/>
        <w:numPr>
          <w:ilvl w:val="2"/>
          <w:numId w:val="19"/>
        </w:numPr>
        <w:jc w:val="both"/>
        <w:rPr>
          <w:sz w:val="22"/>
          <w:szCs w:val="22"/>
        </w:rPr>
      </w:pPr>
      <m:oMath>
        <m:func>
          <m:funcPr>
            <m:ctrlPr>
              <w:rPr>
                <w:rFonts w:ascii="Cambria Math" w:hAnsi="Cambria Math"/>
                <w:i/>
                <w:sz w:val="22"/>
                <w:szCs w:val="22"/>
              </w:rPr>
            </m:ctrlPr>
          </m:funcPr>
          <m:fName>
            <m:r>
              <m:rPr>
                <m:sty m:val="p"/>
              </m:rPr>
              <w:rPr>
                <w:rFonts w:ascii="Cambria Math" w:hAnsi="Cambria Math"/>
                <w:sz w:val="22"/>
                <w:szCs w:val="22"/>
              </w:rPr>
              <m:t>max</m:t>
            </m:r>
          </m:fName>
          <m:e>
            <m:r>
              <w:rPr>
                <w:rFonts w:ascii="Cambria Math" w:hAnsi="Cambria Math"/>
                <w:sz w:val="22"/>
                <w:szCs w:val="22"/>
              </w:rPr>
              <m:t>=scm[i]</m:t>
            </m:r>
          </m:e>
        </m:func>
      </m:oMath>
    </w:p>
    <w:p w14:paraId="2D06C562" w14:textId="76B7F461" w:rsidR="006F47C4" w:rsidRPr="00981EC8" w:rsidRDefault="00490745" w:rsidP="00981EC8">
      <w:pPr>
        <w:pStyle w:val="Prrafodelista"/>
        <w:numPr>
          <w:ilvl w:val="2"/>
          <w:numId w:val="19"/>
        </w:numPr>
        <w:jc w:val="both"/>
        <w:rPr>
          <w:sz w:val="22"/>
          <w:szCs w:val="22"/>
        </w:rPr>
      </w:pPr>
      <w:r>
        <w:rPr>
          <w:sz w:val="22"/>
          <w:szCs w:val="22"/>
        </w:rPr>
        <w:t xml:space="preserve">c) </w:t>
      </w:r>
      <m:oMath>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r>
          <w:rPr>
            <w:rFonts w:ascii="Cambria Math" w:hAnsi="Cambria Math"/>
            <w:sz w:val="22"/>
            <w:szCs w:val="22"/>
          </w:rPr>
          <m:t>)</m:t>
        </m:r>
      </m:oMath>
    </w:p>
    <w:p w14:paraId="7F1F4BCE" w14:textId="77777777" w:rsidR="003F4C22" w:rsidRPr="003F4C22" w:rsidRDefault="003F4C22" w:rsidP="003F4C22">
      <w:pPr>
        <w:ind w:left="360"/>
        <w:jc w:val="both"/>
        <w:rPr>
          <w:b/>
          <w:bCs/>
          <w:i/>
          <w:sz w:val="22"/>
          <w:szCs w:val="22"/>
        </w:rPr>
      </w:pPr>
    </w:p>
    <w:p w14:paraId="0F70EA18" w14:textId="3838336C" w:rsidR="007B5F04" w:rsidRPr="007B5F04" w:rsidRDefault="007B5F04" w:rsidP="007B5F04">
      <w:pPr>
        <w:ind w:left="426"/>
        <w:jc w:val="both"/>
        <w:rPr>
          <w:i/>
          <w:sz w:val="22"/>
          <w:szCs w:val="22"/>
        </w:rPr>
      </w:pPr>
    </w:p>
    <w:sectPr w:rsidR="007B5F04" w:rsidRPr="007B5F04" w:rsidSect="00ED5AF9">
      <w:headerReference w:type="default" r:id="rId8"/>
      <w:footerReference w:type="default" r:id="rId9"/>
      <w:pgSz w:w="12240" w:h="15840"/>
      <w:pgMar w:top="1417" w:right="118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5A6FD" w14:textId="77777777" w:rsidR="006730A4" w:rsidRDefault="006730A4" w:rsidP="004071A1">
      <w:r>
        <w:separator/>
      </w:r>
    </w:p>
  </w:endnote>
  <w:endnote w:type="continuationSeparator" w:id="0">
    <w:p w14:paraId="5F67B3B3" w14:textId="77777777" w:rsidR="006730A4" w:rsidRDefault="006730A4" w:rsidP="0040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Times New Roman"/>
    <w:panose1 w:val="020B0604020202020204"/>
    <w:charset w:val="01"/>
    <w:family w:val="auto"/>
    <w:pitch w:val="default"/>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Mono">
    <w:altName w:val="Courier New"/>
    <w:panose1 w:val="020B0604020202020204"/>
    <w:charset w:val="00"/>
    <w:family w:val="modern"/>
    <w:pitch w:val="default"/>
  </w:font>
  <w:font w:name="Droid Sans Fallback">
    <w:panose1 w:val="020B0604020202020204"/>
    <w:charset w:val="00"/>
    <w:family w:val="modern"/>
    <w:pitch w:val="default"/>
  </w:font>
  <w:font w:name="FreeSans">
    <w:altName w:val="Times New Roman"/>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1817" w14:textId="77777777" w:rsidR="005D094B" w:rsidRPr="00E66804" w:rsidRDefault="005D094B" w:rsidP="006C0F93">
    <w:pPr>
      <w:ind w:left="-1276"/>
      <w:rPr>
        <w:rFonts w:cstheme="minorHAnsi"/>
        <w:b/>
        <w:sz w:val="20"/>
      </w:rPr>
    </w:pPr>
    <w:r>
      <w:rPr>
        <w:noProof/>
        <w:lang w:val="es-CO" w:eastAsia="es-CO"/>
      </w:rPr>
      <w:drawing>
        <wp:anchor distT="0" distB="0" distL="114300" distR="114300" simplePos="0" relativeHeight="251677696" behindDoc="0" locked="0" layoutInCell="1" allowOverlap="1" wp14:anchorId="6AA12085" wp14:editId="42697711">
          <wp:simplePos x="0" y="0"/>
          <wp:positionH relativeFrom="column">
            <wp:posOffset>5329555</wp:posOffset>
          </wp:positionH>
          <wp:positionV relativeFrom="paragraph">
            <wp:posOffset>101600</wp:posOffset>
          </wp:positionV>
          <wp:extent cx="1276350" cy="644525"/>
          <wp:effectExtent l="0" t="0" r="0"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creditación.png"/>
                  <pic:cNvPicPr/>
                </pic:nvPicPr>
                <pic:blipFill>
                  <a:blip r:embed="rId1">
                    <a:extLst>
                      <a:ext uri="{28A0092B-C50C-407E-A947-70E740481C1C}">
                        <a14:useLocalDpi xmlns:a14="http://schemas.microsoft.com/office/drawing/2010/main" val="0"/>
                      </a:ext>
                    </a:extLst>
                  </a:blip>
                  <a:stretch>
                    <a:fillRect/>
                  </a:stretch>
                </pic:blipFill>
                <pic:spPr>
                  <a:xfrm>
                    <a:off x="0" y="0"/>
                    <a:ext cx="1276350" cy="644525"/>
                  </a:xfrm>
                  <a:prstGeom prst="rect">
                    <a:avLst/>
                  </a:prstGeom>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74624" behindDoc="0" locked="0" layoutInCell="1" allowOverlap="1" wp14:anchorId="6309A9EE" wp14:editId="04C8F8BD">
          <wp:simplePos x="0" y="0"/>
          <wp:positionH relativeFrom="column">
            <wp:posOffset>4210685</wp:posOffset>
          </wp:positionH>
          <wp:positionV relativeFrom="paragraph">
            <wp:posOffset>224790</wp:posOffset>
          </wp:positionV>
          <wp:extent cx="1149350" cy="474345"/>
          <wp:effectExtent l="0" t="0" r="0" b="1905"/>
          <wp:wrapSquare wrapText="bothSides"/>
          <wp:docPr id="3" name="Imagen 3"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9350" cy="47434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sz w:val="20"/>
      </w:rPr>
      <w:br/>
    </w:r>
    <w:r w:rsidRPr="008E684D">
      <w:rPr>
        <w:rFonts w:cstheme="minorHAnsi"/>
        <w:b/>
        <w:sz w:val="20"/>
      </w:rPr>
      <w:t>PhD. Mauricio Toro Bermúdez</w:t>
    </w:r>
    <w:r>
      <w:rPr>
        <w:rFonts w:cstheme="minorHAnsi"/>
        <w:b/>
        <w:sz w:val="20"/>
      </w:rPr>
      <w:t xml:space="preserve"> </w:t>
    </w:r>
    <w:r>
      <w:rPr>
        <w:rFonts w:cstheme="minorHAnsi"/>
        <w:b/>
        <w:sz w:val="20"/>
      </w:rPr>
      <w:br/>
    </w:r>
    <w:r>
      <w:rPr>
        <w:rFonts w:cstheme="minorHAnsi"/>
        <w:sz w:val="20"/>
      </w:rPr>
      <w:t>Docente | Escuela de Ingeniería | Informática y Sistemas</w:t>
    </w:r>
    <w:r w:rsidRPr="008E684D">
      <w:rPr>
        <w:rFonts w:cstheme="minorHAnsi"/>
        <w:sz w:val="20"/>
      </w:rPr>
      <w:br/>
    </w:r>
    <w:r>
      <w:rPr>
        <w:rFonts w:cstheme="minorHAnsi"/>
        <w:sz w:val="20"/>
      </w:rPr>
      <w:t xml:space="preserve">Correo: </w:t>
    </w:r>
    <w:hyperlink r:id="rId3" w:history="1">
      <w:r w:rsidRPr="002221AB">
        <w:rPr>
          <w:rStyle w:val="Hipervnculo"/>
          <w:rFonts w:cstheme="minorHAnsi"/>
          <w:color w:val="auto"/>
          <w:sz w:val="20"/>
          <w:u w:val="none"/>
        </w:rPr>
        <w:t>mtorobe@eafit.edu.co</w:t>
      </w:r>
    </w:hyperlink>
    <w:r w:rsidRPr="002221AB">
      <w:rPr>
        <w:rFonts w:cstheme="minorHAnsi"/>
        <w:sz w:val="20"/>
      </w:rPr>
      <w:t xml:space="preserve">  </w:t>
    </w:r>
    <w:r>
      <w:rPr>
        <w:rFonts w:cstheme="minorHAnsi"/>
        <w:sz w:val="20"/>
      </w:rPr>
      <w:t xml:space="preserve">| </w:t>
    </w:r>
    <w:r w:rsidRPr="008E684D">
      <w:rPr>
        <w:rFonts w:cstheme="minorHAnsi"/>
        <w:sz w:val="20"/>
      </w:rPr>
      <w:t xml:space="preserve">Oficina: </w:t>
    </w:r>
    <w:r>
      <w:rPr>
        <w:rFonts w:cstheme="minorHAnsi"/>
        <w:sz w:val="20"/>
      </w:rPr>
      <w:t xml:space="preserve">Bloque </w:t>
    </w:r>
    <w:r w:rsidRPr="008E684D">
      <w:rPr>
        <w:rFonts w:cstheme="minorHAnsi"/>
        <w:sz w:val="20"/>
      </w:rPr>
      <w:t xml:space="preserve">19 </w:t>
    </w:r>
    <w:r>
      <w:rPr>
        <w:rFonts w:cstheme="minorHAnsi"/>
        <w:sz w:val="20"/>
      </w:rPr>
      <w:t>–</w:t>
    </w:r>
    <w:r w:rsidRPr="008E684D">
      <w:rPr>
        <w:rFonts w:cstheme="minorHAnsi"/>
        <w:sz w:val="20"/>
      </w:rPr>
      <w:t xml:space="preserve"> 627</w:t>
    </w:r>
    <w:r>
      <w:rPr>
        <w:rFonts w:cstheme="minorHAnsi"/>
        <w:sz w:val="20"/>
      </w:rPr>
      <w:t xml:space="preserve">  </w:t>
    </w:r>
    <w:r>
      <w:rPr>
        <w:rFonts w:cstheme="minorHAnsi"/>
        <w:sz w:val="20"/>
      </w:rPr>
      <w:br/>
      <w:t>Tel: (+57) (</w:t>
    </w:r>
    <w:r w:rsidRPr="008E684D">
      <w:rPr>
        <w:rFonts w:cstheme="minorHAnsi"/>
        <w:sz w:val="20"/>
      </w:rPr>
      <w:t>4) 261 95 00</w:t>
    </w:r>
    <w:r w:rsidRPr="008E684D">
      <w:rPr>
        <w:rFonts w:cstheme="minorHAnsi"/>
        <w:sz w:val="20"/>
        <w:shd w:val="clear" w:color="auto" w:fill="FFFFFF"/>
      </w:rPr>
      <w:t xml:space="preserve"> </w:t>
    </w:r>
    <w:r w:rsidRPr="008E684D">
      <w:rPr>
        <w:rFonts w:cstheme="minorHAnsi"/>
        <w:sz w:val="20"/>
      </w:rPr>
      <w:t>Ext.</w:t>
    </w:r>
    <w:r>
      <w:rPr>
        <w:rFonts w:cstheme="minorHAnsi"/>
        <w:sz w:val="20"/>
      </w:rPr>
      <w:t xml:space="preserve"> 9473</w:t>
    </w:r>
  </w:p>
  <w:p w14:paraId="0EB8F271" w14:textId="77777777" w:rsidR="005D094B" w:rsidRDefault="005D094B">
    <w:pPr>
      <w:pStyle w:val="Piedepgina"/>
    </w:pPr>
    <w:r>
      <w:rPr>
        <w:noProof/>
        <w:lang w:eastAsia="es-CO"/>
      </w:rPr>
      <w:drawing>
        <wp:anchor distT="0" distB="0" distL="114300" distR="114300" simplePos="0" relativeHeight="251676672" behindDoc="0" locked="0" layoutInCell="1" allowOverlap="1" wp14:anchorId="2CFB2601" wp14:editId="39EDC8CF">
          <wp:simplePos x="0" y="0"/>
          <wp:positionH relativeFrom="column">
            <wp:posOffset>-1127760</wp:posOffset>
          </wp:positionH>
          <wp:positionV relativeFrom="paragraph">
            <wp:posOffset>201295</wp:posOffset>
          </wp:positionV>
          <wp:extent cx="7927975" cy="414020"/>
          <wp:effectExtent l="0" t="0" r="0" b="5080"/>
          <wp:wrapSquare wrapText="bothSides"/>
          <wp:docPr id="4" name="Imagen 4"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27975" cy="4140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68A4B" w14:textId="77777777" w:rsidR="006730A4" w:rsidRDefault="006730A4" w:rsidP="004071A1">
      <w:r>
        <w:separator/>
      </w:r>
    </w:p>
  </w:footnote>
  <w:footnote w:type="continuationSeparator" w:id="0">
    <w:p w14:paraId="1FDEFE2D" w14:textId="77777777" w:rsidR="006730A4" w:rsidRDefault="006730A4" w:rsidP="0040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445694"/>
      <w:docPartObj>
        <w:docPartGallery w:val="Page Numbers (Top of Page)"/>
        <w:docPartUnique/>
      </w:docPartObj>
    </w:sdtPr>
    <w:sdtEndPr>
      <w:rPr>
        <w:color w:val="002060"/>
        <w:sz w:val="20"/>
      </w:rPr>
    </w:sdtEndPr>
    <w:sdtContent>
      <w:p w14:paraId="7BD1E8F5" w14:textId="0C2E1788" w:rsidR="005D094B" w:rsidRPr="00CE77D7" w:rsidRDefault="005D094B">
        <w:pPr>
          <w:pStyle w:val="Encabezado"/>
          <w:jc w:val="right"/>
          <w:rPr>
            <w:color w:val="002060"/>
            <w:sz w:val="20"/>
          </w:rPr>
        </w:pPr>
        <w:r w:rsidRPr="00CE77D7">
          <w:rPr>
            <w:color w:val="002060"/>
            <w:sz w:val="20"/>
          </w:rPr>
          <w:fldChar w:fldCharType="begin"/>
        </w:r>
        <w:r w:rsidRPr="00CE77D7">
          <w:rPr>
            <w:color w:val="002060"/>
            <w:sz w:val="20"/>
          </w:rPr>
          <w:instrText>PAGE   \* MERGEFORMAT</w:instrText>
        </w:r>
        <w:r w:rsidRPr="00CE77D7">
          <w:rPr>
            <w:color w:val="002060"/>
            <w:sz w:val="20"/>
          </w:rPr>
          <w:fldChar w:fldCharType="separate"/>
        </w:r>
        <w:r w:rsidR="006C0637" w:rsidRPr="006C0637">
          <w:rPr>
            <w:noProof/>
            <w:color w:val="002060"/>
            <w:sz w:val="20"/>
            <w:lang w:val="es-ES"/>
          </w:rPr>
          <w:t>1</w:t>
        </w:r>
        <w:r w:rsidRPr="00CE77D7">
          <w:rPr>
            <w:color w:val="002060"/>
            <w:sz w:val="20"/>
          </w:rPr>
          <w:fldChar w:fldCharType="end"/>
        </w:r>
      </w:p>
    </w:sdtContent>
  </w:sdt>
  <w:p w14:paraId="3EE2F8C3" w14:textId="538540A9" w:rsidR="005D094B" w:rsidRPr="003B3DCD" w:rsidRDefault="005D094B" w:rsidP="00F14D7F">
    <w:pPr>
      <w:pStyle w:val="Textoindependiente"/>
      <w:spacing w:before="3"/>
      <w:jc w:val="center"/>
      <w:rPr>
        <w:rFonts w:ascii="Arial" w:hAnsi="Arial" w:cs="Arial"/>
        <w:b/>
        <w:color w:val="002060"/>
        <w:sz w:val="20"/>
        <w:szCs w:val="32"/>
      </w:rPr>
    </w:pPr>
    <w:r>
      <w:rPr>
        <w:rFonts w:ascii="Arial" w:hAnsi="Arial" w:cs="Arial"/>
        <w:b/>
        <w:color w:val="002060"/>
        <w:sz w:val="20"/>
        <w:szCs w:val="32"/>
      </w:rPr>
      <w:t xml:space="preserve">ESTRUCTURA DE DATOS </w:t>
    </w:r>
    <w:r w:rsidR="006C0637">
      <w:rPr>
        <w:rFonts w:ascii="Arial" w:hAnsi="Arial" w:cs="Arial"/>
        <w:b/>
        <w:color w:val="002060"/>
        <w:sz w:val="20"/>
        <w:szCs w:val="32"/>
      </w:rPr>
      <w:t>2</w:t>
    </w:r>
    <w:r w:rsidRPr="003B3DCD">
      <w:rPr>
        <w:rFonts w:ascii="Arial" w:hAnsi="Arial" w:cs="Arial"/>
        <w:b/>
        <w:color w:val="002060"/>
        <w:sz w:val="20"/>
        <w:szCs w:val="32"/>
      </w:rPr>
      <w:br/>
      <w:t>Código ST024</w:t>
    </w:r>
    <w:r w:rsidR="006C0637">
      <w:rPr>
        <w:rFonts w:ascii="Arial" w:hAnsi="Arial" w:cs="Arial"/>
        <w:b/>
        <w:color w:val="002060"/>
        <w:sz w:val="20"/>
        <w:szCs w:val="32"/>
      </w:rPr>
      <w:t>7</w:t>
    </w:r>
  </w:p>
  <w:p w14:paraId="246E3120" w14:textId="77777777" w:rsidR="005D094B" w:rsidRPr="00E3599E" w:rsidRDefault="005D094B" w:rsidP="00633044">
    <w:pPr>
      <w:pStyle w:val="Encabezado"/>
      <w:jc w:val="center"/>
      <w:rPr>
        <w:rFonts w:cstheme="min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rPr>
        <w:b/>
        <w:bCs/>
        <w:color w:val="00206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1B21DE8"/>
    <w:multiLevelType w:val="multilevel"/>
    <w:tmpl w:val="EF4E3A28"/>
    <w:lvl w:ilvl="0">
      <w:start w:val="1"/>
      <w:numFmt w:val="bullet"/>
      <w:lvlText w:val=""/>
      <w:lvlJc w:val="left"/>
      <w:pPr>
        <w:ind w:left="720" w:hanging="360"/>
      </w:pPr>
      <w:rPr>
        <w:rFonts w:ascii="Wingdings" w:hAnsi="Wingdings" w:cs="Wingdings" w:hint="default"/>
        <w:b/>
        <w:color w:val="00206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96D1882"/>
    <w:multiLevelType w:val="hybridMultilevel"/>
    <w:tmpl w:val="DCF2DFCE"/>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FE0340"/>
    <w:multiLevelType w:val="multilevel"/>
    <w:tmpl w:val="D10A24E2"/>
    <w:lvl w:ilvl="0">
      <w:start w:val="1"/>
      <w:numFmt w:val="lowerLetter"/>
      <w:lvlText w:val="%1)"/>
      <w:lvlJc w:val="left"/>
      <w:pPr>
        <w:ind w:left="720" w:hanging="360"/>
      </w:pPr>
      <w:rPr>
        <w:rFonts w:eastAsia="Calibri"/>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D3F76CA"/>
    <w:multiLevelType w:val="multilevel"/>
    <w:tmpl w:val="CF8CB6C2"/>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7" w15:restartNumberingAfterBreak="0">
    <w:nsid w:val="3B7776F2"/>
    <w:multiLevelType w:val="multilevel"/>
    <w:tmpl w:val="30080658"/>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8" w15:restartNumberingAfterBreak="0">
    <w:nsid w:val="435A26B4"/>
    <w:multiLevelType w:val="hybridMultilevel"/>
    <w:tmpl w:val="FE50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241FD"/>
    <w:multiLevelType w:val="multilevel"/>
    <w:tmpl w:val="B4BE88CA"/>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8B7947"/>
    <w:multiLevelType w:val="hybridMultilevel"/>
    <w:tmpl w:val="A1AE00C4"/>
    <w:lvl w:ilvl="0" w:tplc="AB242B4E">
      <w:start w:val="1"/>
      <w:numFmt w:val="bullet"/>
      <w:lvlText w:val=""/>
      <w:lvlJc w:val="left"/>
      <w:pPr>
        <w:ind w:left="720" w:hanging="360"/>
      </w:pPr>
      <w:rPr>
        <w:rFonts w:ascii="Wingdings" w:hAnsi="Wingdings" w:hint="default"/>
        <w:color w:val="34878F"/>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1AC70F5"/>
    <w:multiLevelType w:val="multilevel"/>
    <w:tmpl w:val="DC30989C"/>
    <w:lvl w:ilvl="0">
      <w:start w:val="1"/>
      <w:numFmt w:val="lowerLetter"/>
      <w:lvlText w:val="%1."/>
      <w:lvlJc w:val="left"/>
      <w:pPr>
        <w:ind w:left="720" w:hanging="360"/>
      </w:pPr>
      <w:rPr>
        <w:b/>
        <w:color w:val="002060"/>
      </w:rPr>
    </w:lvl>
    <w:lvl w:ilvl="1">
      <w:start w:val="1"/>
      <w:numFmt w:val="decimal"/>
      <w:lvlText w:val="%1.%2"/>
      <w:lvlJc w:val="left"/>
      <w:pPr>
        <w:ind w:left="780" w:hanging="420"/>
      </w:pPr>
      <w:rPr>
        <w:b/>
        <w:color w:val="002060"/>
      </w:rPr>
    </w:lvl>
    <w:lvl w:ilvl="2">
      <w:start w:val="1"/>
      <w:numFmt w:val="decimal"/>
      <w:lvlText w:val="%1.%2.%3"/>
      <w:lvlJc w:val="left"/>
      <w:pPr>
        <w:ind w:left="1080" w:hanging="720"/>
      </w:pPr>
      <w:rPr>
        <w:color w:val="002060"/>
      </w:rPr>
    </w:lvl>
    <w:lvl w:ilvl="3">
      <w:start w:val="1"/>
      <w:numFmt w:val="decimal"/>
      <w:lvlText w:val="%1.%2.%3.%4"/>
      <w:lvlJc w:val="left"/>
      <w:pPr>
        <w:ind w:left="1440" w:hanging="108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800" w:hanging="144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2160" w:hanging="1800"/>
      </w:pPr>
      <w:rPr>
        <w:color w:val="002060"/>
      </w:rPr>
    </w:lvl>
    <w:lvl w:ilvl="8">
      <w:start w:val="1"/>
      <w:numFmt w:val="decimal"/>
      <w:lvlText w:val="%1.%2.%3.%4.%5.%6.%7.%8.%9"/>
      <w:lvlJc w:val="left"/>
      <w:pPr>
        <w:ind w:left="2160" w:hanging="1800"/>
      </w:pPr>
      <w:rPr>
        <w:color w:val="002060"/>
      </w:rPr>
    </w:lvl>
  </w:abstractNum>
  <w:abstractNum w:abstractNumId="12" w15:restartNumberingAfterBreak="0">
    <w:nsid w:val="58BD1DCF"/>
    <w:multiLevelType w:val="hybridMultilevel"/>
    <w:tmpl w:val="5818285C"/>
    <w:lvl w:ilvl="0" w:tplc="BA4C8566">
      <w:start w:val="1"/>
      <w:numFmt w:val="decimal"/>
      <w:lvlText w:val="%1."/>
      <w:lvlJc w:val="left"/>
      <w:pPr>
        <w:ind w:left="360" w:hanging="360"/>
      </w:pPr>
      <w:rPr>
        <w:rFonts w:ascii="Arial" w:hAnsi="Arial" w:cs="Arial" w:hint="default"/>
        <w:b/>
        <w:color w:val="002060"/>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5B6D2A49"/>
    <w:multiLevelType w:val="multilevel"/>
    <w:tmpl w:val="30080658"/>
    <w:lvl w:ilvl="0">
      <w:start w:val="4"/>
      <w:numFmt w:val="decimal"/>
      <w:lvlText w:val="%1"/>
      <w:lvlJc w:val="left"/>
      <w:pPr>
        <w:ind w:left="360" w:hanging="360"/>
      </w:pPr>
      <w:rPr>
        <w:rFonts w:hint="default"/>
        <w:i/>
      </w:rPr>
    </w:lvl>
    <w:lvl w:ilvl="1">
      <w:start w:val="1"/>
      <w:numFmt w:val="decimal"/>
      <w:lvlText w:val="%1.%2"/>
      <w:lvlJc w:val="left"/>
      <w:pPr>
        <w:ind w:left="720" w:hanging="360"/>
      </w:pPr>
      <w:rPr>
        <w:rFonts w:hint="default"/>
        <w:b/>
        <w:i/>
        <w:color w:val="00206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4" w15:restartNumberingAfterBreak="0">
    <w:nsid w:val="63736E5B"/>
    <w:multiLevelType w:val="hybridMultilevel"/>
    <w:tmpl w:val="DE9E083A"/>
    <w:lvl w:ilvl="0" w:tplc="CD8AA2B0">
      <w:start w:val="2"/>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3E519D5"/>
    <w:multiLevelType w:val="hybridMultilevel"/>
    <w:tmpl w:val="ECCABFEA"/>
    <w:lvl w:ilvl="0" w:tplc="88CEBF8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6D078B3"/>
    <w:multiLevelType w:val="hybridMultilevel"/>
    <w:tmpl w:val="EE3E5F84"/>
    <w:lvl w:ilvl="0" w:tplc="48B6D056">
      <w:start w:val="1"/>
      <w:numFmt w:val="decimal"/>
      <w:lvlText w:val="%1."/>
      <w:lvlJc w:val="left"/>
      <w:pPr>
        <w:ind w:left="720" w:hanging="360"/>
      </w:pPr>
      <w:rPr>
        <w:rFonts w:ascii="Arial" w:hAnsi="Arial" w:cs="Arial" w:hint="default"/>
        <w:color w:val="00000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C7A547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B910EE"/>
    <w:multiLevelType w:val="hybridMultilevel"/>
    <w:tmpl w:val="32C2BD68"/>
    <w:lvl w:ilvl="0" w:tplc="A6B60E48">
      <w:start w:val="4"/>
      <w:numFmt w:val="decimal"/>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FEB3B4C"/>
    <w:multiLevelType w:val="multilevel"/>
    <w:tmpl w:val="2598AE9C"/>
    <w:lvl w:ilvl="0">
      <w:start w:val="1"/>
      <w:numFmt w:val="lowerLetter"/>
      <w:lvlText w:val="%1)"/>
      <w:lvlJc w:val="left"/>
      <w:pPr>
        <w:ind w:left="720" w:hanging="360"/>
      </w:pPr>
      <w:rPr>
        <w:rFonts w:ascii="Arial" w:hAnsi="Arial"/>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9674318">
    <w:abstractNumId w:val="4"/>
  </w:num>
  <w:num w:numId="2" w16cid:durableId="759983153">
    <w:abstractNumId w:val="10"/>
  </w:num>
  <w:num w:numId="3" w16cid:durableId="596713475">
    <w:abstractNumId w:val="16"/>
  </w:num>
  <w:num w:numId="4" w16cid:durableId="427774525">
    <w:abstractNumId w:val="12"/>
  </w:num>
  <w:num w:numId="5" w16cid:durableId="336658762">
    <w:abstractNumId w:val="8"/>
  </w:num>
  <w:num w:numId="6" w16cid:durableId="597559843">
    <w:abstractNumId w:val="6"/>
  </w:num>
  <w:num w:numId="7" w16cid:durableId="1951819884">
    <w:abstractNumId w:val="11"/>
  </w:num>
  <w:num w:numId="8" w16cid:durableId="4085072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93862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7490233">
    <w:abstractNumId w:val="9"/>
  </w:num>
  <w:num w:numId="11" w16cid:durableId="1835413848">
    <w:abstractNumId w:val="3"/>
  </w:num>
  <w:num w:numId="12" w16cid:durableId="813834742">
    <w:abstractNumId w:val="5"/>
  </w:num>
  <w:num w:numId="13" w16cid:durableId="1227842838">
    <w:abstractNumId w:val="15"/>
  </w:num>
  <w:num w:numId="14" w16cid:durableId="793788179">
    <w:abstractNumId w:val="0"/>
  </w:num>
  <w:num w:numId="15" w16cid:durableId="1894809583">
    <w:abstractNumId w:val="1"/>
  </w:num>
  <w:num w:numId="16" w16cid:durableId="1189025148">
    <w:abstractNumId w:val="2"/>
  </w:num>
  <w:num w:numId="17" w16cid:durableId="1138689587">
    <w:abstractNumId w:val="14"/>
  </w:num>
  <w:num w:numId="18" w16cid:durableId="1636986393">
    <w:abstractNumId w:val="17"/>
  </w:num>
  <w:num w:numId="19" w16cid:durableId="1137070289">
    <w:abstractNumId w:val="7"/>
  </w:num>
  <w:num w:numId="20" w16cid:durableId="1507209334">
    <w:abstractNumId w:val="18"/>
  </w:num>
  <w:num w:numId="21" w16cid:durableId="4939614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A1"/>
    <w:rsid w:val="00002CAD"/>
    <w:rsid w:val="0000305C"/>
    <w:rsid w:val="00012173"/>
    <w:rsid w:val="000129E7"/>
    <w:rsid w:val="00012FA6"/>
    <w:rsid w:val="00016614"/>
    <w:rsid w:val="00016E46"/>
    <w:rsid w:val="000231F8"/>
    <w:rsid w:val="000263D2"/>
    <w:rsid w:val="0003207D"/>
    <w:rsid w:val="000321F5"/>
    <w:rsid w:val="00035772"/>
    <w:rsid w:val="00036181"/>
    <w:rsid w:val="000368FB"/>
    <w:rsid w:val="00043D10"/>
    <w:rsid w:val="00050AAD"/>
    <w:rsid w:val="00056844"/>
    <w:rsid w:val="00057364"/>
    <w:rsid w:val="00066590"/>
    <w:rsid w:val="00073248"/>
    <w:rsid w:val="000748A1"/>
    <w:rsid w:val="00084201"/>
    <w:rsid w:val="00090365"/>
    <w:rsid w:val="0009269C"/>
    <w:rsid w:val="0009287D"/>
    <w:rsid w:val="00095240"/>
    <w:rsid w:val="00095572"/>
    <w:rsid w:val="00095ACB"/>
    <w:rsid w:val="000A2729"/>
    <w:rsid w:val="000A7015"/>
    <w:rsid w:val="000A78A6"/>
    <w:rsid w:val="000A7FBA"/>
    <w:rsid w:val="000B109F"/>
    <w:rsid w:val="000B1B5B"/>
    <w:rsid w:val="000B22D7"/>
    <w:rsid w:val="000B3286"/>
    <w:rsid w:val="000B3658"/>
    <w:rsid w:val="000B3939"/>
    <w:rsid w:val="000B4D9F"/>
    <w:rsid w:val="000B4E16"/>
    <w:rsid w:val="000B6441"/>
    <w:rsid w:val="000B6DEA"/>
    <w:rsid w:val="000B7EB6"/>
    <w:rsid w:val="000C0E5B"/>
    <w:rsid w:val="000C5108"/>
    <w:rsid w:val="000D0186"/>
    <w:rsid w:val="000D22F1"/>
    <w:rsid w:val="000D29A8"/>
    <w:rsid w:val="000D42E0"/>
    <w:rsid w:val="000D4716"/>
    <w:rsid w:val="000E6402"/>
    <w:rsid w:val="000E6B08"/>
    <w:rsid w:val="000F1BED"/>
    <w:rsid w:val="000F301C"/>
    <w:rsid w:val="001023A8"/>
    <w:rsid w:val="001035CF"/>
    <w:rsid w:val="0010673F"/>
    <w:rsid w:val="0011221A"/>
    <w:rsid w:val="00112D4B"/>
    <w:rsid w:val="00115775"/>
    <w:rsid w:val="001167C8"/>
    <w:rsid w:val="00121D2B"/>
    <w:rsid w:val="00123A40"/>
    <w:rsid w:val="00125A36"/>
    <w:rsid w:val="001276A8"/>
    <w:rsid w:val="00130603"/>
    <w:rsid w:val="001321F7"/>
    <w:rsid w:val="001326E9"/>
    <w:rsid w:val="00136B5D"/>
    <w:rsid w:val="00142687"/>
    <w:rsid w:val="00144E01"/>
    <w:rsid w:val="0014752A"/>
    <w:rsid w:val="001530B1"/>
    <w:rsid w:val="00154A2D"/>
    <w:rsid w:val="0016693B"/>
    <w:rsid w:val="00167309"/>
    <w:rsid w:val="00167401"/>
    <w:rsid w:val="001679A7"/>
    <w:rsid w:val="00170347"/>
    <w:rsid w:val="0017229C"/>
    <w:rsid w:val="00176DE2"/>
    <w:rsid w:val="00184F26"/>
    <w:rsid w:val="0018505B"/>
    <w:rsid w:val="0018691A"/>
    <w:rsid w:val="00187430"/>
    <w:rsid w:val="00191D14"/>
    <w:rsid w:val="00193B73"/>
    <w:rsid w:val="00195BA1"/>
    <w:rsid w:val="001A43D4"/>
    <w:rsid w:val="001A5EAF"/>
    <w:rsid w:val="001B3B66"/>
    <w:rsid w:val="001C389A"/>
    <w:rsid w:val="001C4DCB"/>
    <w:rsid w:val="001D1DC4"/>
    <w:rsid w:val="001D3FF4"/>
    <w:rsid w:val="001E27ED"/>
    <w:rsid w:val="001E50A8"/>
    <w:rsid w:val="001E63CA"/>
    <w:rsid w:val="001E6E90"/>
    <w:rsid w:val="001F1315"/>
    <w:rsid w:val="001F167A"/>
    <w:rsid w:val="001F1698"/>
    <w:rsid w:val="001F2ACE"/>
    <w:rsid w:val="001F30E5"/>
    <w:rsid w:val="001F3FAF"/>
    <w:rsid w:val="001F4117"/>
    <w:rsid w:val="00204102"/>
    <w:rsid w:val="00204642"/>
    <w:rsid w:val="00207438"/>
    <w:rsid w:val="002123CE"/>
    <w:rsid w:val="00212F4B"/>
    <w:rsid w:val="002161E2"/>
    <w:rsid w:val="002221AB"/>
    <w:rsid w:val="0022558C"/>
    <w:rsid w:val="00234806"/>
    <w:rsid w:val="002353F8"/>
    <w:rsid w:val="00242ACD"/>
    <w:rsid w:val="00246C8D"/>
    <w:rsid w:val="00251377"/>
    <w:rsid w:val="0025165C"/>
    <w:rsid w:val="002530AE"/>
    <w:rsid w:val="002569E3"/>
    <w:rsid w:val="002649A9"/>
    <w:rsid w:val="00265CE1"/>
    <w:rsid w:val="0027710A"/>
    <w:rsid w:val="00282F2A"/>
    <w:rsid w:val="002907D1"/>
    <w:rsid w:val="00295341"/>
    <w:rsid w:val="00295BD1"/>
    <w:rsid w:val="002A0A74"/>
    <w:rsid w:val="002A2EE4"/>
    <w:rsid w:val="002A56F7"/>
    <w:rsid w:val="002A7E4F"/>
    <w:rsid w:val="002B732E"/>
    <w:rsid w:val="002C1284"/>
    <w:rsid w:val="002C26AF"/>
    <w:rsid w:val="002C2D90"/>
    <w:rsid w:val="002C6C1A"/>
    <w:rsid w:val="002D19C5"/>
    <w:rsid w:val="002E0115"/>
    <w:rsid w:val="002E1D87"/>
    <w:rsid w:val="002E24CF"/>
    <w:rsid w:val="002E285C"/>
    <w:rsid w:val="002E4233"/>
    <w:rsid w:val="002E5A9D"/>
    <w:rsid w:val="002E760E"/>
    <w:rsid w:val="002E7E8A"/>
    <w:rsid w:val="002F346A"/>
    <w:rsid w:val="002F3582"/>
    <w:rsid w:val="002F5F3C"/>
    <w:rsid w:val="002F7F0B"/>
    <w:rsid w:val="00303C3A"/>
    <w:rsid w:val="00305E5C"/>
    <w:rsid w:val="0030614C"/>
    <w:rsid w:val="00307C64"/>
    <w:rsid w:val="00314928"/>
    <w:rsid w:val="0031691B"/>
    <w:rsid w:val="00320614"/>
    <w:rsid w:val="00320D64"/>
    <w:rsid w:val="00320EFF"/>
    <w:rsid w:val="0032170C"/>
    <w:rsid w:val="00322721"/>
    <w:rsid w:val="003238DF"/>
    <w:rsid w:val="0033043A"/>
    <w:rsid w:val="00330BBD"/>
    <w:rsid w:val="00330E28"/>
    <w:rsid w:val="00332311"/>
    <w:rsid w:val="00332488"/>
    <w:rsid w:val="003339D5"/>
    <w:rsid w:val="0033411A"/>
    <w:rsid w:val="003374D4"/>
    <w:rsid w:val="00343816"/>
    <w:rsid w:val="00343E30"/>
    <w:rsid w:val="00343EB5"/>
    <w:rsid w:val="00344B4B"/>
    <w:rsid w:val="00350DCD"/>
    <w:rsid w:val="003513BC"/>
    <w:rsid w:val="00351806"/>
    <w:rsid w:val="00360A56"/>
    <w:rsid w:val="0036130E"/>
    <w:rsid w:val="00364ED4"/>
    <w:rsid w:val="00365FEE"/>
    <w:rsid w:val="00374C55"/>
    <w:rsid w:val="00376304"/>
    <w:rsid w:val="00380305"/>
    <w:rsid w:val="00383644"/>
    <w:rsid w:val="0038441E"/>
    <w:rsid w:val="00385B8C"/>
    <w:rsid w:val="00391DE5"/>
    <w:rsid w:val="00397016"/>
    <w:rsid w:val="00397C77"/>
    <w:rsid w:val="003A2C61"/>
    <w:rsid w:val="003A323E"/>
    <w:rsid w:val="003B334C"/>
    <w:rsid w:val="003B3DCD"/>
    <w:rsid w:val="003B4B25"/>
    <w:rsid w:val="003B59D6"/>
    <w:rsid w:val="003C0075"/>
    <w:rsid w:val="003C483A"/>
    <w:rsid w:val="003D0774"/>
    <w:rsid w:val="003D105B"/>
    <w:rsid w:val="003D1090"/>
    <w:rsid w:val="003D18C4"/>
    <w:rsid w:val="003D2BA8"/>
    <w:rsid w:val="003D6563"/>
    <w:rsid w:val="003D79A2"/>
    <w:rsid w:val="003E3A3D"/>
    <w:rsid w:val="003E3CA4"/>
    <w:rsid w:val="003F1432"/>
    <w:rsid w:val="003F3F50"/>
    <w:rsid w:val="003F4C22"/>
    <w:rsid w:val="003F5BB7"/>
    <w:rsid w:val="003F7296"/>
    <w:rsid w:val="004016A3"/>
    <w:rsid w:val="00403CCA"/>
    <w:rsid w:val="00403EE6"/>
    <w:rsid w:val="0040607B"/>
    <w:rsid w:val="004071A1"/>
    <w:rsid w:val="004109F1"/>
    <w:rsid w:val="004136E8"/>
    <w:rsid w:val="004146CE"/>
    <w:rsid w:val="0041517A"/>
    <w:rsid w:val="004205C4"/>
    <w:rsid w:val="00423B44"/>
    <w:rsid w:val="00425131"/>
    <w:rsid w:val="004258DA"/>
    <w:rsid w:val="0043227F"/>
    <w:rsid w:val="004345B7"/>
    <w:rsid w:val="004357C5"/>
    <w:rsid w:val="0043597C"/>
    <w:rsid w:val="00435A63"/>
    <w:rsid w:val="00436009"/>
    <w:rsid w:val="004433E9"/>
    <w:rsid w:val="0044637A"/>
    <w:rsid w:val="00447D62"/>
    <w:rsid w:val="00450260"/>
    <w:rsid w:val="00451D6F"/>
    <w:rsid w:val="00456DA8"/>
    <w:rsid w:val="004673F8"/>
    <w:rsid w:val="00470EAE"/>
    <w:rsid w:val="004716CC"/>
    <w:rsid w:val="00471709"/>
    <w:rsid w:val="0047419E"/>
    <w:rsid w:val="00475131"/>
    <w:rsid w:val="004773F4"/>
    <w:rsid w:val="00480014"/>
    <w:rsid w:val="00480D69"/>
    <w:rsid w:val="0048207B"/>
    <w:rsid w:val="00482FA9"/>
    <w:rsid w:val="0048511F"/>
    <w:rsid w:val="00490745"/>
    <w:rsid w:val="00490F51"/>
    <w:rsid w:val="00497AAC"/>
    <w:rsid w:val="004A157E"/>
    <w:rsid w:val="004A15B0"/>
    <w:rsid w:val="004A728F"/>
    <w:rsid w:val="004B2A1D"/>
    <w:rsid w:val="004B3399"/>
    <w:rsid w:val="004B4AA1"/>
    <w:rsid w:val="004B51E4"/>
    <w:rsid w:val="004B5747"/>
    <w:rsid w:val="004B59C5"/>
    <w:rsid w:val="004B6274"/>
    <w:rsid w:val="004C3D24"/>
    <w:rsid w:val="004D2EDD"/>
    <w:rsid w:val="004D32D0"/>
    <w:rsid w:val="004D5DF9"/>
    <w:rsid w:val="004D61F4"/>
    <w:rsid w:val="004D7B28"/>
    <w:rsid w:val="004D7F03"/>
    <w:rsid w:val="004E5B67"/>
    <w:rsid w:val="004E679F"/>
    <w:rsid w:val="004F1148"/>
    <w:rsid w:val="004F53C1"/>
    <w:rsid w:val="004F75C3"/>
    <w:rsid w:val="0050122D"/>
    <w:rsid w:val="00504095"/>
    <w:rsid w:val="00504487"/>
    <w:rsid w:val="00505571"/>
    <w:rsid w:val="00505FA1"/>
    <w:rsid w:val="0050615D"/>
    <w:rsid w:val="00506416"/>
    <w:rsid w:val="00512975"/>
    <w:rsid w:val="00514E1F"/>
    <w:rsid w:val="0051586E"/>
    <w:rsid w:val="005158BF"/>
    <w:rsid w:val="005159E4"/>
    <w:rsid w:val="005168A7"/>
    <w:rsid w:val="00517C42"/>
    <w:rsid w:val="005204D6"/>
    <w:rsid w:val="00520AC1"/>
    <w:rsid w:val="00520D3A"/>
    <w:rsid w:val="00522356"/>
    <w:rsid w:val="00524890"/>
    <w:rsid w:val="00526EFA"/>
    <w:rsid w:val="00526F36"/>
    <w:rsid w:val="0053366B"/>
    <w:rsid w:val="00537332"/>
    <w:rsid w:val="0054151E"/>
    <w:rsid w:val="00544827"/>
    <w:rsid w:val="00544B54"/>
    <w:rsid w:val="0054528A"/>
    <w:rsid w:val="00546957"/>
    <w:rsid w:val="00546BBE"/>
    <w:rsid w:val="005516E0"/>
    <w:rsid w:val="005555A6"/>
    <w:rsid w:val="00555ECF"/>
    <w:rsid w:val="0056133A"/>
    <w:rsid w:val="005654CA"/>
    <w:rsid w:val="005705B1"/>
    <w:rsid w:val="00573763"/>
    <w:rsid w:val="00574D39"/>
    <w:rsid w:val="00575801"/>
    <w:rsid w:val="00580FCD"/>
    <w:rsid w:val="00581B8A"/>
    <w:rsid w:val="005830EA"/>
    <w:rsid w:val="00583D13"/>
    <w:rsid w:val="00584EEF"/>
    <w:rsid w:val="00586A8F"/>
    <w:rsid w:val="00587036"/>
    <w:rsid w:val="00590C0C"/>
    <w:rsid w:val="0059207E"/>
    <w:rsid w:val="005928D9"/>
    <w:rsid w:val="0059357E"/>
    <w:rsid w:val="0059424C"/>
    <w:rsid w:val="00594DEC"/>
    <w:rsid w:val="005A11B7"/>
    <w:rsid w:val="005A3041"/>
    <w:rsid w:val="005A64E5"/>
    <w:rsid w:val="005C0FFF"/>
    <w:rsid w:val="005C193F"/>
    <w:rsid w:val="005C2DFA"/>
    <w:rsid w:val="005C6A33"/>
    <w:rsid w:val="005C7D8E"/>
    <w:rsid w:val="005D094B"/>
    <w:rsid w:val="005D5605"/>
    <w:rsid w:val="005D5BFD"/>
    <w:rsid w:val="005D62E5"/>
    <w:rsid w:val="005E512C"/>
    <w:rsid w:val="005E64BB"/>
    <w:rsid w:val="005E76FE"/>
    <w:rsid w:val="005E7CD8"/>
    <w:rsid w:val="005F173F"/>
    <w:rsid w:val="005F7ADD"/>
    <w:rsid w:val="00603E65"/>
    <w:rsid w:val="00604ACA"/>
    <w:rsid w:val="00604F4E"/>
    <w:rsid w:val="006102DA"/>
    <w:rsid w:val="0061724C"/>
    <w:rsid w:val="006205E1"/>
    <w:rsid w:val="00623467"/>
    <w:rsid w:val="00623A74"/>
    <w:rsid w:val="00627FB8"/>
    <w:rsid w:val="00631D9B"/>
    <w:rsid w:val="00633044"/>
    <w:rsid w:val="006364BD"/>
    <w:rsid w:val="006409EF"/>
    <w:rsid w:val="00642469"/>
    <w:rsid w:val="006457A1"/>
    <w:rsid w:val="00662C3C"/>
    <w:rsid w:val="0066350C"/>
    <w:rsid w:val="006644D3"/>
    <w:rsid w:val="006651CF"/>
    <w:rsid w:val="006652DB"/>
    <w:rsid w:val="0066552D"/>
    <w:rsid w:val="00665BF9"/>
    <w:rsid w:val="0066711C"/>
    <w:rsid w:val="00670176"/>
    <w:rsid w:val="00672673"/>
    <w:rsid w:val="006727AD"/>
    <w:rsid w:val="006730A4"/>
    <w:rsid w:val="00674CFE"/>
    <w:rsid w:val="00675FBA"/>
    <w:rsid w:val="00677644"/>
    <w:rsid w:val="00677D70"/>
    <w:rsid w:val="006829BD"/>
    <w:rsid w:val="0068532E"/>
    <w:rsid w:val="00685D9F"/>
    <w:rsid w:val="006959D1"/>
    <w:rsid w:val="006A18C4"/>
    <w:rsid w:val="006A37F2"/>
    <w:rsid w:val="006A4C2C"/>
    <w:rsid w:val="006A62EB"/>
    <w:rsid w:val="006B13CF"/>
    <w:rsid w:val="006B1E82"/>
    <w:rsid w:val="006B3A99"/>
    <w:rsid w:val="006B3B5F"/>
    <w:rsid w:val="006B3B98"/>
    <w:rsid w:val="006B4651"/>
    <w:rsid w:val="006B7D0B"/>
    <w:rsid w:val="006C0637"/>
    <w:rsid w:val="006C0F93"/>
    <w:rsid w:val="006C10BA"/>
    <w:rsid w:val="006C1B26"/>
    <w:rsid w:val="006C32FB"/>
    <w:rsid w:val="006C351C"/>
    <w:rsid w:val="006C41B4"/>
    <w:rsid w:val="006C4857"/>
    <w:rsid w:val="006C4A1D"/>
    <w:rsid w:val="006C4E02"/>
    <w:rsid w:val="006D120F"/>
    <w:rsid w:val="006D22A1"/>
    <w:rsid w:val="006D266E"/>
    <w:rsid w:val="006D425E"/>
    <w:rsid w:val="006D4A6F"/>
    <w:rsid w:val="006D4CFB"/>
    <w:rsid w:val="006D52D9"/>
    <w:rsid w:val="006E0FAA"/>
    <w:rsid w:val="006E2398"/>
    <w:rsid w:val="006E55F8"/>
    <w:rsid w:val="006E7D6A"/>
    <w:rsid w:val="006F308A"/>
    <w:rsid w:val="006F4331"/>
    <w:rsid w:val="006F47C4"/>
    <w:rsid w:val="006F6BE8"/>
    <w:rsid w:val="006F70C8"/>
    <w:rsid w:val="006F7903"/>
    <w:rsid w:val="007041CC"/>
    <w:rsid w:val="00705AAE"/>
    <w:rsid w:val="00705E22"/>
    <w:rsid w:val="007107B3"/>
    <w:rsid w:val="00710DAD"/>
    <w:rsid w:val="00712893"/>
    <w:rsid w:val="00713A5B"/>
    <w:rsid w:val="00715750"/>
    <w:rsid w:val="00717622"/>
    <w:rsid w:val="00723092"/>
    <w:rsid w:val="007329A4"/>
    <w:rsid w:val="00733BA4"/>
    <w:rsid w:val="00736877"/>
    <w:rsid w:val="00736919"/>
    <w:rsid w:val="00746DDD"/>
    <w:rsid w:val="00751891"/>
    <w:rsid w:val="00752AAD"/>
    <w:rsid w:val="0076050A"/>
    <w:rsid w:val="00764322"/>
    <w:rsid w:val="00772720"/>
    <w:rsid w:val="00773070"/>
    <w:rsid w:val="00775556"/>
    <w:rsid w:val="00777EDC"/>
    <w:rsid w:val="00780B4E"/>
    <w:rsid w:val="00782F62"/>
    <w:rsid w:val="00791CD9"/>
    <w:rsid w:val="00795A67"/>
    <w:rsid w:val="007A23A5"/>
    <w:rsid w:val="007A6D13"/>
    <w:rsid w:val="007B5F04"/>
    <w:rsid w:val="007C3B74"/>
    <w:rsid w:val="007C4469"/>
    <w:rsid w:val="007C6C2A"/>
    <w:rsid w:val="007C6C8F"/>
    <w:rsid w:val="007D2BA5"/>
    <w:rsid w:val="007D2DDB"/>
    <w:rsid w:val="007D34BC"/>
    <w:rsid w:val="007D6D0F"/>
    <w:rsid w:val="007E3450"/>
    <w:rsid w:val="007E4F7C"/>
    <w:rsid w:val="007E6266"/>
    <w:rsid w:val="007F1A3D"/>
    <w:rsid w:val="007F1D2F"/>
    <w:rsid w:val="007F4A5D"/>
    <w:rsid w:val="008016CA"/>
    <w:rsid w:val="00802C09"/>
    <w:rsid w:val="00802DEF"/>
    <w:rsid w:val="00805112"/>
    <w:rsid w:val="00810737"/>
    <w:rsid w:val="00814697"/>
    <w:rsid w:val="00814E47"/>
    <w:rsid w:val="0081623B"/>
    <w:rsid w:val="00822B0A"/>
    <w:rsid w:val="00823416"/>
    <w:rsid w:val="008263F6"/>
    <w:rsid w:val="00826EF3"/>
    <w:rsid w:val="00831300"/>
    <w:rsid w:val="0083240F"/>
    <w:rsid w:val="00837B99"/>
    <w:rsid w:val="00847C21"/>
    <w:rsid w:val="00856255"/>
    <w:rsid w:val="00862164"/>
    <w:rsid w:val="008623C6"/>
    <w:rsid w:val="0086268B"/>
    <w:rsid w:val="0086278F"/>
    <w:rsid w:val="00865831"/>
    <w:rsid w:val="008674B2"/>
    <w:rsid w:val="00880DCB"/>
    <w:rsid w:val="008810A3"/>
    <w:rsid w:val="008827BF"/>
    <w:rsid w:val="00882FC9"/>
    <w:rsid w:val="00883117"/>
    <w:rsid w:val="00883833"/>
    <w:rsid w:val="00883BF7"/>
    <w:rsid w:val="00892DC8"/>
    <w:rsid w:val="00893001"/>
    <w:rsid w:val="00893378"/>
    <w:rsid w:val="00896033"/>
    <w:rsid w:val="00896D44"/>
    <w:rsid w:val="008A00B5"/>
    <w:rsid w:val="008A123F"/>
    <w:rsid w:val="008A56F8"/>
    <w:rsid w:val="008B010E"/>
    <w:rsid w:val="008B368A"/>
    <w:rsid w:val="008B3D60"/>
    <w:rsid w:val="008B5DD3"/>
    <w:rsid w:val="008B6EEF"/>
    <w:rsid w:val="008C13A3"/>
    <w:rsid w:val="008C7277"/>
    <w:rsid w:val="008D2B62"/>
    <w:rsid w:val="008D39E9"/>
    <w:rsid w:val="008D3A81"/>
    <w:rsid w:val="008D55BD"/>
    <w:rsid w:val="008D61B6"/>
    <w:rsid w:val="008D6D4E"/>
    <w:rsid w:val="008D7B7A"/>
    <w:rsid w:val="008E0D3F"/>
    <w:rsid w:val="008E684D"/>
    <w:rsid w:val="008F0477"/>
    <w:rsid w:val="008F180C"/>
    <w:rsid w:val="008F6975"/>
    <w:rsid w:val="008F7046"/>
    <w:rsid w:val="00904CD6"/>
    <w:rsid w:val="00905E1C"/>
    <w:rsid w:val="00912516"/>
    <w:rsid w:val="009169D6"/>
    <w:rsid w:val="0092278E"/>
    <w:rsid w:val="00932264"/>
    <w:rsid w:val="00933693"/>
    <w:rsid w:val="0093465C"/>
    <w:rsid w:val="00934BEC"/>
    <w:rsid w:val="00935F16"/>
    <w:rsid w:val="009404F8"/>
    <w:rsid w:val="00961431"/>
    <w:rsid w:val="009640A8"/>
    <w:rsid w:val="0096450F"/>
    <w:rsid w:val="00964CD0"/>
    <w:rsid w:val="00965420"/>
    <w:rsid w:val="00973DD7"/>
    <w:rsid w:val="00974247"/>
    <w:rsid w:val="00975891"/>
    <w:rsid w:val="009768F1"/>
    <w:rsid w:val="009804BB"/>
    <w:rsid w:val="00981EC8"/>
    <w:rsid w:val="00983BBA"/>
    <w:rsid w:val="00984016"/>
    <w:rsid w:val="009851A9"/>
    <w:rsid w:val="009874E1"/>
    <w:rsid w:val="00991739"/>
    <w:rsid w:val="00992C6D"/>
    <w:rsid w:val="00997573"/>
    <w:rsid w:val="009A5833"/>
    <w:rsid w:val="009B007A"/>
    <w:rsid w:val="009B157D"/>
    <w:rsid w:val="009B3181"/>
    <w:rsid w:val="009B4038"/>
    <w:rsid w:val="009B7D9D"/>
    <w:rsid w:val="009C1203"/>
    <w:rsid w:val="009C4B23"/>
    <w:rsid w:val="009D252A"/>
    <w:rsid w:val="009D40D2"/>
    <w:rsid w:val="009E31EF"/>
    <w:rsid w:val="009F2C7C"/>
    <w:rsid w:val="009F3DD4"/>
    <w:rsid w:val="009F6974"/>
    <w:rsid w:val="009F79EA"/>
    <w:rsid w:val="00A00AE3"/>
    <w:rsid w:val="00A02602"/>
    <w:rsid w:val="00A039B0"/>
    <w:rsid w:val="00A03B82"/>
    <w:rsid w:val="00A049EF"/>
    <w:rsid w:val="00A106F1"/>
    <w:rsid w:val="00A10BB2"/>
    <w:rsid w:val="00A1164C"/>
    <w:rsid w:val="00A11B1F"/>
    <w:rsid w:val="00A13229"/>
    <w:rsid w:val="00A141E8"/>
    <w:rsid w:val="00A1624B"/>
    <w:rsid w:val="00A20B1B"/>
    <w:rsid w:val="00A22493"/>
    <w:rsid w:val="00A232F1"/>
    <w:rsid w:val="00A24B8B"/>
    <w:rsid w:val="00A25BA4"/>
    <w:rsid w:val="00A2675A"/>
    <w:rsid w:val="00A26F99"/>
    <w:rsid w:val="00A30554"/>
    <w:rsid w:val="00A30EDB"/>
    <w:rsid w:val="00A35A99"/>
    <w:rsid w:val="00A35EAB"/>
    <w:rsid w:val="00A37385"/>
    <w:rsid w:val="00A44626"/>
    <w:rsid w:val="00A47BF0"/>
    <w:rsid w:val="00A52734"/>
    <w:rsid w:val="00A52F59"/>
    <w:rsid w:val="00A558EA"/>
    <w:rsid w:val="00A5661F"/>
    <w:rsid w:val="00A6356C"/>
    <w:rsid w:val="00A66F5D"/>
    <w:rsid w:val="00A7197B"/>
    <w:rsid w:val="00A71CC3"/>
    <w:rsid w:val="00A76D5C"/>
    <w:rsid w:val="00A77080"/>
    <w:rsid w:val="00A8071C"/>
    <w:rsid w:val="00A81A19"/>
    <w:rsid w:val="00A835E0"/>
    <w:rsid w:val="00A83909"/>
    <w:rsid w:val="00A90D08"/>
    <w:rsid w:val="00A9211E"/>
    <w:rsid w:val="00A94C54"/>
    <w:rsid w:val="00A962C2"/>
    <w:rsid w:val="00AA201B"/>
    <w:rsid w:val="00AB1098"/>
    <w:rsid w:val="00AB20DA"/>
    <w:rsid w:val="00AB2274"/>
    <w:rsid w:val="00AB3ACA"/>
    <w:rsid w:val="00AB4236"/>
    <w:rsid w:val="00AB4B1D"/>
    <w:rsid w:val="00AB50BE"/>
    <w:rsid w:val="00AB74CB"/>
    <w:rsid w:val="00AC03D9"/>
    <w:rsid w:val="00AC4346"/>
    <w:rsid w:val="00AC735B"/>
    <w:rsid w:val="00AD15EB"/>
    <w:rsid w:val="00AD2771"/>
    <w:rsid w:val="00AD4A8E"/>
    <w:rsid w:val="00AD574E"/>
    <w:rsid w:val="00AD5FC9"/>
    <w:rsid w:val="00AD70EB"/>
    <w:rsid w:val="00AE4765"/>
    <w:rsid w:val="00AE4F65"/>
    <w:rsid w:val="00AE5533"/>
    <w:rsid w:val="00AF261B"/>
    <w:rsid w:val="00AF3213"/>
    <w:rsid w:val="00AF37DF"/>
    <w:rsid w:val="00AF3857"/>
    <w:rsid w:val="00AF39E5"/>
    <w:rsid w:val="00AF4B57"/>
    <w:rsid w:val="00AF71C7"/>
    <w:rsid w:val="00AF7294"/>
    <w:rsid w:val="00B03814"/>
    <w:rsid w:val="00B06672"/>
    <w:rsid w:val="00B075A3"/>
    <w:rsid w:val="00B12C86"/>
    <w:rsid w:val="00B16699"/>
    <w:rsid w:val="00B168DD"/>
    <w:rsid w:val="00B20021"/>
    <w:rsid w:val="00B21D75"/>
    <w:rsid w:val="00B24877"/>
    <w:rsid w:val="00B3142E"/>
    <w:rsid w:val="00B3250B"/>
    <w:rsid w:val="00B3316C"/>
    <w:rsid w:val="00B36F7B"/>
    <w:rsid w:val="00B37CD3"/>
    <w:rsid w:val="00B4089E"/>
    <w:rsid w:val="00B42349"/>
    <w:rsid w:val="00B448F3"/>
    <w:rsid w:val="00B51748"/>
    <w:rsid w:val="00B5258C"/>
    <w:rsid w:val="00B56935"/>
    <w:rsid w:val="00B57320"/>
    <w:rsid w:val="00B65EA1"/>
    <w:rsid w:val="00B66532"/>
    <w:rsid w:val="00B679A3"/>
    <w:rsid w:val="00B71904"/>
    <w:rsid w:val="00B734EA"/>
    <w:rsid w:val="00B7550D"/>
    <w:rsid w:val="00B76EE1"/>
    <w:rsid w:val="00B85291"/>
    <w:rsid w:val="00B8749A"/>
    <w:rsid w:val="00B878DA"/>
    <w:rsid w:val="00B91726"/>
    <w:rsid w:val="00B97472"/>
    <w:rsid w:val="00B97A14"/>
    <w:rsid w:val="00BA42E5"/>
    <w:rsid w:val="00BA53CD"/>
    <w:rsid w:val="00BB0C15"/>
    <w:rsid w:val="00BB0CA1"/>
    <w:rsid w:val="00BB673D"/>
    <w:rsid w:val="00BB7E6D"/>
    <w:rsid w:val="00BC741D"/>
    <w:rsid w:val="00BD18F0"/>
    <w:rsid w:val="00BD3E61"/>
    <w:rsid w:val="00BD4A91"/>
    <w:rsid w:val="00BE0477"/>
    <w:rsid w:val="00BE08CF"/>
    <w:rsid w:val="00BE0E43"/>
    <w:rsid w:val="00BE5717"/>
    <w:rsid w:val="00BF256E"/>
    <w:rsid w:val="00BF332A"/>
    <w:rsid w:val="00BF5A45"/>
    <w:rsid w:val="00C011B1"/>
    <w:rsid w:val="00C046FB"/>
    <w:rsid w:val="00C06059"/>
    <w:rsid w:val="00C10B31"/>
    <w:rsid w:val="00C115FE"/>
    <w:rsid w:val="00C11A43"/>
    <w:rsid w:val="00C15C4E"/>
    <w:rsid w:val="00C16C0F"/>
    <w:rsid w:val="00C22B6C"/>
    <w:rsid w:val="00C22BC0"/>
    <w:rsid w:val="00C230CB"/>
    <w:rsid w:val="00C231BA"/>
    <w:rsid w:val="00C25106"/>
    <w:rsid w:val="00C260C6"/>
    <w:rsid w:val="00C32461"/>
    <w:rsid w:val="00C36E70"/>
    <w:rsid w:val="00C4183A"/>
    <w:rsid w:val="00C422D1"/>
    <w:rsid w:val="00C4325A"/>
    <w:rsid w:val="00C47595"/>
    <w:rsid w:val="00C50944"/>
    <w:rsid w:val="00C5104A"/>
    <w:rsid w:val="00C53BFB"/>
    <w:rsid w:val="00C54519"/>
    <w:rsid w:val="00C57A58"/>
    <w:rsid w:val="00C6315D"/>
    <w:rsid w:val="00C64E4E"/>
    <w:rsid w:val="00C703AA"/>
    <w:rsid w:val="00C7132A"/>
    <w:rsid w:val="00C71E7A"/>
    <w:rsid w:val="00C72AA8"/>
    <w:rsid w:val="00C757AB"/>
    <w:rsid w:val="00C75D1F"/>
    <w:rsid w:val="00C876CA"/>
    <w:rsid w:val="00C9049F"/>
    <w:rsid w:val="00C91713"/>
    <w:rsid w:val="00C91B7A"/>
    <w:rsid w:val="00C92224"/>
    <w:rsid w:val="00C9252B"/>
    <w:rsid w:val="00C93546"/>
    <w:rsid w:val="00C95BA9"/>
    <w:rsid w:val="00C96E22"/>
    <w:rsid w:val="00CA19BA"/>
    <w:rsid w:val="00CA2F65"/>
    <w:rsid w:val="00CA36F0"/>
    <w:rsid w:val="00CA401B"/>
    <w:rsid w:val="00CA519E"/>
    <w:rsid w:val="00CB75A5"/>
    <w:rsid w:val="00CC00DB"/>
    <w:rsid w:val="00CC0B0D"/>
    <w:rsid w:val="00CC1A16"/>
    <w:rsid w:val="00CC235E"/>
    <w:rsid w:val="00CC3493"/>
    <w:rsid w:val="00CC4230"/>
    <w:rsid w:val="00CC5874"/>
    <w:rsid w:val="00CC5FD6"/>
    <w:rsid w:val="00CC6D46"/>
    <w:rsid w:val="00CD3D87"/>
    <w:rsid w:val="00CD45C6"/>
    <w:rsid w:val="00CD6875"/>
    <w:rsid w:val="00CE3F5B"/>
    <w:rsid w:val="00CE77D7"/>
    <w:rsid w:val="00CF1587"/>
    <w:rsid w:val="00CF2A94"/>
    <w:rsid w:val="00CF3A19"/>
    <w:rsid w:val="00CF5119"/>
    <w:rsid w:val="00CF51B9"/>
    <w:rsid w:val="00CF6AD5"/>
    <w:rsid w:val="00CF76C8"/>
    <w:rsid w:val="00D003AF"/>
    <w:rsid w:val="00D03FD7"/>
    <w:rsid w:val="00D05B9D"/>
    <w:rsid w:val="00D06481"/>
    <w:rsid w:val="00D07F2B"/>
    <w:rsid w:val="00D16A7D"/>
    <w:rsid w:val="00D172C4"/>
    <w:rsid w:val="00D211AE"/>
    <w:rsid w:val="00D244E5"/>
    <w:rsid w:val="00D30018"/>
    <w:rsid w:val="00D30BA5"/>
    <w:rsid w:val="00D32D43"/>
    <w:rsid w:val="00D3393F"/>
    <w:rsid w:val="00D34C39"/>
    <w:rsid w:val="00D35924"/>
    <w:rsid w:val="00D37E51"/>
    <w:rsid w:val="00D407D6"/>
    <w:rsid w:val="00D53E46"/>
    <w:rsid w:val="00D570D6"/>
    <w:rsid w:val="00D66BC5"/>
    <w:rsid w:val="00D67DA7"/>
    <w:rsid w:val="00D70888"/>
    <w:rsid w:val="00D7220A"/>
    <w:rsid w:val="00D7347B"/>
    <w:rsid w:val="00D74CA3"/>
    <w:rsid w:val="00D76D1E"/>
    <w:rsid w:val="00D80ED1"/>
    <w:rsid w:val="00D8392C"/>
    <w:rsid w:val="00D84EF7"/>
    <w:rsid w:val="00D870CF"/>
    <w:rsid w:val="00D933D0"/>
    <w:rsid w:val="00D93FCB"/>
    <w:rsid w:val="00D954AC"/>
    <w:rsid w:val="00D95D42"/>
    <w:rsid w:val="00DA001A"/>
    <w:rsid w:val="00DA4CBC"/>
    <w:rsid w:val="00DB0E83"/>
    <w:rsid w:val="00DB0FDD"/>
    <w:rsid w:val="00DB10C8"/>
    <w:rsid w:val="00DB1729"/>
    <w:rsid w:val="00DB3E1C"/>
    <w:rsid w:val="00DB545B"/>
    <w:rsid w:val="00DB625C"/>
    <w:rsid w:val="00DB78E1"/>
    <w:rsid w:val="00DC21B7"/>
    <w:rsid w:val="00DC2782"/>
    <w:rsid w:val="00DC3437"/>
    <w:rsid w:val="00DC6B27"/>
    <w:rsid w:val="00DC787B"/>
    <w:rsid w:val="00DD33F4"/>
    <w:rsid w:val="00DD4A79"/>
    <w:rsid w:val="00DD7100"/>
    <w:rsid w:val="00DE0288"/>
    <w:rsid w:val="00DE0B5A"/>
    <w:rsid w:val="00DE16FB"/>
    <w:rsid w:val="00DE347F"/>
    <w:rsid w:val="00DF3E32"/>
    <w:rsid w:val="00DF731B"/>
    <w:rsid w:val="00E00EEB"/>
    <w:rsid w:val="00E03F80"/>
    <w:rsid w:val="00E042CA"/>
    <w:rsid w:val="00E06EE5"/>
    <w:rsid w:val="00E06F1A"/>
    <w:rsid w:val="00E11DED"/>
    <w:rsid w:val="00E128AC"/>
    <w:rsid w:val="00E23027"/>
    <w:rsid w:val="00E30087"/>
    <w:rsid w:val="00E309DD"/>
    <w:rsid w:val="00E31335"/>
    <w:rsid w:val="00E329CF"/>
    <w:rsid w:val="00E32A6C"/>
    <w:rsid w:val="00E32D15"/>
    <w:rsid w:val="00E34906"/>
    <w:rsid w:val="00E34E37"/>
    <w:rsid w:val="00E35178"/>
    <w:rsid w:val="00E3599E"/>
    <w:rsid w:val="00E43FF8"/>
    <w:rsid w:val="00E463AF"/>
    <w:rsid w:val="00E54073"/>
    <w:rsid w:val="00E5423F"/>
    <w:rsid w:val="00E60455"/>
    <w:rsid w:val="00E64AA7"/>
    <w:rsid w:val="00E66804"/>
    <w:rsid w:val="00E66B11"/>
    <w:rsid w:val="00E702B1"/>
    <w:rsid w:val="00E762A1"/>
    <w:rsid w:val="00E76959"/>
    <w:rsid w:val="00E808F5"/>
    <w:rsid w:val="00E80F4C"/>
    <w:rsid w:val="00E81B71"/>
    <w:rsid w:val="00E83D5E"/>
    <w:rsid w:val="00E86882"/>
    <w:rsid w:val="00E9370D"/>
    <w:rsid w:val="00EA221C"/>
    <w:rsid w:val="00EA28D5"/>
    <w:rsid w:val="00EA2D3E"/>
    <w:rsid w:val="00EA4814"/>
    <w:rsid w:val="00EA511A"/>
    <w:rsid w:val="00EA6D22"/>
    <w:rsid w:val="00EA7C57"/>
    <w:rsid w:val="00EB199F"/>
    <w:rsid w:val="00EB24E1"/>
    <w:rsid w:val="00EB28C4"/>
    <w:rsid w:val="00EB3F4E"/>
    <w:rsid w:val="00EB5362"/>
    <w:rsid w:val="00EB60FC"/>
    <w:rsid w:val="00EB775D"/>
    <w:rsid w:val="00EC160B"/>
    <w:rsid w:val="00EC381E"/>
    <w:rsid w:val="00EC3AFE"/>
    <w:rsid w:val="00EC44B7"/>
    <w:rsid w:val="00EC56DA"/>
    <w:rsid w:val="00EC6579"/>
    <w:rsid w:val="00EC67D9"/>
    <w:rsid w:val="00EC73CE"/>
    <w:rsid w:val="00EC7BCD"/>
    <w:rsid w:val="00ED13BB"/>
    <w:rsid w:val="00ED5650"/>
    <w:rsid w:val="00ED5AF9"/>
    <w:rsid w:val="00EE0549"/>
    <w:rsid w:val="00EE1307"/>
    <w:rsid w:val="00EE1F76"/>
    <w:rsid w:val="00EE46C3"/>
    <w:rsid w:val="00EE5D8D"/>
    <w:rsid w:val="00EE7C5A"/>
    <w:rsid w:val="00EF0157"/>
    <w:rsid w:val="00EF0A18"/>
    <w:rsid w:val="00EF1B83"/>
    <w:rsid w:val="00EF32F3"/>
    <w:rsid w:val="00EF43AC"/>
    <w:rsid w:val="00EF4C9F"/>
    <w:rsid w:val="00EF5571"/>
    <w:rsid w:val="00EF7DF1"/>
    <w:rsid w:val="00F01A13"/>
    <w:rsid w:val="00F0472F"/>
    <w:rsid w:val="00F052E8"/>
    <w:rsid w:val="00F055D4"/>
    <w:rsid w:val="00F05F25"/>
    <w:rsid w:val="00F07992"/>
    <w:rsid w:val="00F104ED"/>
    <w:rsid w:val="00F1163F"/>
    <w:rsid w:val="00F12DEA"/>
    <w:rsid w:val="00F14D7F"/>
    <w:rsid w:val="00F15FBE"/>
    <w:rsid w:val="00F17816"/>
    <w:rsid w:val="00F2108C"/>
    <w:rsid w:val="00F2761E"/>
    <w:rsid w:val="00F3338C"/>
    <w:rsid w:val="00F3508F"/>
    <w:rsid w:val="00F4306B"/>
    <w:rsid w:val="00F43333"/>
    <w:rsid w:val="00F44FD7"/>
    <w:rsid w:val="00F46A21"/>
    <w:rsid w:val="00F51FBC"/>
    <w:rsid w:val="00F546FE"/>
    <w:rsid w:val="00F552C6"/>
    <w:rsid w:val="00F5565F"/>
    <w:rsid w:val="00F56115"/>
    <w:rsid w:val="00F568FD"/>
    <w:rsid w:val="00F60B88"/>
    <w:rsid w:val="00F67323"/>
    <w:rsid w:val="00F7202F"/>
    <w:rsid w:val="00F7242C"/>
    <w:rsid w:val="00F72798"/>
    <w:rsid w:val="00F73135"/>
    <w:rsid w:val="00F83FCD"/>
    <w:rsid w:val="00F86354"/>
    <w:rsid w:val="00F877C8"/>
    <w:rsid w:val="00F90A03"/>
    <w:rsid w:val="00F927FB"/>
    <w:rsid w:val="00F93271"/>
    <w:rsid w:val="00F94D13"/>
    <w:rsid w:val="00F96792"/>
    <w:rsid w:val="00F96C67"/>
    <w:rsid w:val="00FA055E"/>
    <w:rsid w:val="00FA2285"/>
    <w:rsid w:val="00FA34AE"/>
    <w:rsid w:val="00FA4190"/>
    <w:rsid w:val="00FA46B4"/>
    <w:rsid w:val="00FB0137"/>
    <w:rsid w:val="00FB309A"/>
    <w:rsid w:val="00FB5148"/>
    <w:rsid w:val="00FB5AD8"/>
    <w:rsid w:val="00FB75BE"/>
    <w:rsid w:val="00FC020D"/>
    <w:rsid w:val="00FC55B6"/>
    <w:rsid w:val="00FC6C4A"/>
    <w:rsid w:val="00FC6D74"/>
    <w:rsid w:val="00FC7956"/>
    <w:rsid w:val="00FD071C"/>
    <w:rsid w:val="00FD0BF4"/>
    <w:rsid w:val="00FD2803"/>
    <w:rsid w:val="00FE19A4"/>
    <w:rsid w:val="00FE410E"/>
    <w:rsid w:val="00FE5211"/>
    <w:rsid w:val="00FE5899"/>
    <w:rsid w:val="00FF32CD"/>
    <w:rsid w:val="00FF374E"/>
    <w:rsid w:val="00FF45F0"/>
    <w:rsid w:val="00FF58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60F93"/>
  <w15:chartTrackingRefBased/>
  <w15:docId w15:val="{4A3006F7-85FE-4C5E-B64A-F3179E80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98"/>
    <w:pPr>
      <w:suppressAutoHyphens/>
      <w:spacing w:after="0" w:line="240" w:lineRule="auto"/>
    </w:pPr>
    <w:rPr>
      <w:rFonts w:ascii="Arial" w:eastAsia="Times New Roman" w:hAnsi="Arial" w:cs="Arial"/>
      <w:sz w:val="24"/>
      <w:szCs w:val="20"/>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4071A1"/>
  </w:style>
  <w:style w:type="paragraph" w:styleId="Piedepgina">
    <w:name w:val="footer"/>
    <w:basedOn w:val="Normal"/>
    <w:link w:val="PiedepginaCar"/>
    <w:uiPriority w:val="99"/>
    <w:unhideWhenUsed/>
    <w:rsid w:val="004071A1"/>
    <w:pPr>
      <w:tabs>
        <w:tab w:val="center" w:pos="4419"/>
        <w:tab w:val="right" w:pos="8838"/>
      </w:tabs>
      <w:suppressAutoHyphens w:val="0"/>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4071A1"/>
  </w:style>
  <w:style w:type="character" w:customStyle="1" w:styleId="Textodemarcadordeposicin">
    <w:name w:val="Texto de marcador de posición"/>
    <w:basedOn w:val="Fuentedeprrafopredeter"/>
    <w:uiPriority w:val="99"/>
    <w:semiHidden/>
    <w:rsid w:val="000A7015"/>
    <w:rPr>
      <w:color w:val="808080"/>
    </w:rPr>
  </w:style>
  <w:style w:type="paragraph" w:styleId="Textoindependiente">
    <w:name w:val="Body Text"/>
    <w:basedOn w:val="Normal"/>
    <w:link w:val="TextoindependienteCar"/>
    <w:rsid w:val="00A30EDB"/>
    <w:rPr>
      <w:rFonts w:ascii="Times New Roman" w:hAnsi="Times New Roman" w:cs="Times New Roman"/>
    </w:rPr>
  </w:style>
  <w:style w:type="character" w:customStyle="1" w:styleId="TextoindependienteCar">
    <w:name w:val="Texto independiente Car"/>
    <w:basedOn w:val="Fuentedeprrafopredeter"/>
    <w:link w:val="Textoindependiente"/>
    <w:rsid w:val="00A30EDB"/>
    <w:rPr>
      <w:rFonts w:ascii="Times New Roman" w:eastAsia="Times New Roman" w:hAnsi="Times New Roman" w:cs="Times New Roman"/>
      <w:sz w:val="24"/>
      <w:szCs w:val="20"/>
      <w:lang w:val="es-ES" w:eastAsia="zh-CN"/>
    </w:rPr>
  </w:style>
  <w:style w:type="table" w:styleId="Tablaconcuadrcula">
    <w:name w:val="Table Grid"/>
    <w:basedOn w:val="Tablanormal"/>
    <w:uiPriority w:val="39"/>
    <w:rsid w:val="00A30EDB"/>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4FD7"/>
    <w:rPr>
      <w:color w:val="0563C1" w:themeColor="hyperlink"/>
      <w:u w:val="single"/>
    </w:rPr>
  </w:style>
  <w:style w:type="paragraph" w:customStyle="1" w:styleId="TextBody">
    <w:name w:val="Text Body"/>
    <w:basedOn w:val="Normal"/>
    <w:uiPriority w:val="99"/>
    <w:rsid w:val="00F568FD"/>
    <w:pPr>
      <w:widowControl w:val="0"/>
      <w:suppressAutoHyphens w:val="0"/>
      <w:autoSpaceDE w:val="0"/>
      <w:autoSpaceDN w:val="0"/>
      <w:adjustRightInd w:val="0"/>
    </w:pPr>
    <w:rPr>
      <w:rFonts w:ascii="Times New Roman" w:eastAsiaTheme="minorEastAsia" w:hAnsi="Times New Roman" w:cs="Times New Roman"/>
      <w:sz w:val="20"/>
      <w:lang w:val="en-US" w:eastAsia="es-CO"/>
    </w:rPr>
  </w:style>
  <w:style w:type="paragraph" w:styleId="Prrafodelista">
    <w:name w:val="List Paragraph"/>
    <w:basedOn w:val="Normal"/>
    <w:uiPriority w:val="72"/>
    <w:qFormat/>
    <w:rsid w:val="00450260"/>
    <w:pPr>
      <w:ind w:left="720"/>
      <w:contextualSpacing/>
    </w:pPr>
  </w:style>
  <w:style w:type="character" w:customStyle="1" w:styleId="SourceText">
    <w:name w:val="Source Text"/>
    <w:rsid w:val="00D933D0"/>
    <w:rPr>
      <w:rFonts w:ascii="Liberation Mono" w:eastAsia="Droid Sans Fallback" w:hAnsi="Liberation Mono" w:cs="Liberation Mono"/>
    </w:rPr>
  </w:style>
  <w:style w:type="paragraph" w:customStyle="1" w:styleId="PreformattedText">
    <w:name w:val="Preformatted Text"/>
    <w:basedOn w:val="Normal"/>
    <w:rsid w:val="00D933D0"/>
    <w:rPr>
      <w:rFonts w:ascii="Liberation Mono" w:eastAsia="Droid Sans Fallback" w:hAnsi="Liberation Mono" w:cs="Liberation Mono"/>
      <w:sz w:val="20"/>
    </w:rPr>
  </w:style>
  <w:style w:type="paragraph" w:customStyle="1" w:styleId="TableContents">
    <w:name w:val="Table Contents"/>
    <w:basedOn w:val="Normal"/>
    <w:rsid w:val="00D933D0"/>
    <w:pPr>
      <w:suppressLineNumbers/>
    </w:pPr>
  </w:style>
  <w:style w:type="character" w:styleId="Hipervnculovisitado">
    <w:name w:val="FollowedHyperlink"/>
    <w:basedOn w:val="Fuentedeprrafopredeter"/>
    <w:uiPriority w:val="99"/>
    <w:semiHidden/>
    <w:unhideWhenUsed/>
    <w:rsid w:val="0059207E"/>
    <w:rPr>
      <w:color w:val="954F72" w:themeColor="followedHyperlink"/>
      <w:u w:val="single"/>
    </w:rPr>
  </w:style>
  <w:style w:type="character" w:customStyle="1" w:styleId="ListLabel68">
    <w:name w:val="ListLabel 68"/>
    <w:qFormat/>
    <w:rsid w:val="00CF5119"/>
    <w:rPr>
      <w:b/>
      <w:color w:val="1BAE02"/>
      <w:szCs w:val="28"/>
      <w:u w:val="single"/>
    </w:rPr>
  </w:style>
  <w:style w:type="character" w:customStyle="1" w:styleId="InternetLink">
    <w:name w:val="Internet Link"/>
    <w:uiPriority w:val="99"/>
    <w:rsid w:val="00121D2B"/>
    <w:rPr>
      <w:color w:val="FF0000"/>
      <w:u w:val="single"/>
    </w:rPr>
  </w:style>
  <w:style w:type="paragraph" w:styleId="Lista">
    <w:name w:val="List"/>
    <w:basedOn w:val="Textoindependiente"/>
    <w:semiHidden/>
    <w:unhideWhenUsed/>
    <w:rsid w:val="00002CAD"/>
    <w:rPr>
      <w:rFonts w:cs="FreeSans"/>
    </w:rPr>
  </w:style>
  <w:style w:type="paragraph" w:customStyle="1" w:styleId="Listavistosa-nfasis11">
    <w:name w:val="Lista vistosa - Énfasis 11"/>
    <w:basedOn w:val="Normal"/>
    <w:uiPriority w:val="34"/>
    <w:qFormat/>
    <w:rsid w:val="00FE410E"/>
    <w:pPr>
      <w:ind w:left="708"/>
    </w:pPr>
  </w:style>
  <w:style w:type="character" w:customStyle="1" w:styleId="ListLabel72">
    <w:name w:val="ListLabel 72"/>
    <w:qFormat/>
    <w:rsid w:val="00822B0A"/>
    <w:rPr>
      <w:b/>
      <w:color w:val="1BAE02"/>
      <w:szCs w:val="28"/>
    </w:rPr>
  </w:style>
  <w:style w:type="character" w:styleId="Refdecomentario">
    <w:name w:val="annotation reference"/>
    <w:basedOn w:val="Fuentedeprrafopredeter"/>
    <w:uiPriority w:val="99"/>
    <w:semiHidden/>
    <w:unhideWhenUsed/>
    <w:rsid w:val="0076050A"/>
    <w:rPr>
      <w:sz w:val="16"/>
      <w:szCs w:val="16"/>
    </w:rPr>
  </w:style>
  <w:style w:type="paragraph" w:styleId="Textocomentario">
    <w:name w:val="annotation text"/>
    <w:basedOn w:val="Normal"/>
    <w:link w:val="TextocomentarioCar"/>
    <w:uiPriority w:val="99"/>
    <w:semiHidden/>
    <w:unhideWhenUsed/>
    <w:rsid w:val="0076050A"/>
    <w:rPr>
      <w:sz w:val="20"/>
    </w:rPr>
  </w:style>
  <w:style w:type="character" w:customStyle="1" w:styleId="TextocomentarioCar">
    <w:name w:val="Texto comentario Car"/>
    <w:basedOn w:val="Fuentedeprrafopredeter"/>
    <w:link w:val="Textocomentario"/>
    <w:uiPriority w:val="99"/>
    <w:semiHidden/>
    <w:rsid w:val="0076050A"/>
    <w:rPr>
      <w:rFonts w:ascii="Arial" w:eastAsia="Times New Roman" w:hAnsi="Arial" w:cs="Arial"/>
      <w:sz w:val="20"/>
      <w:szCs w:val="20"/>
      <w:lang w:val="es-ES" w:eastAsia="zh-CN"/>
    </w:rPr>
  </w:style>
  <w:style w:type="paragraph" w:styleId="Asuntodelcomentario">
    <w:name w:val="annotation subject"/>
    <w:basedOn w:val="Textocomentario"/>
    <w:next w:val="Textocomentario"/>
    <w:link w:val="AsuntodelcomentarioCar"/>
    <w:uiPriority w:val="99"/>
    <w:semiHidden/>
    <w:unhideWhenUsed/>
    <w:rsid w:val="0076050A"/>
    <w:rPr>
      <w:b/>
      <w:bCs/>
    </w:rPr>
  </w:style>
  <w:style w:type="character" w:customStyle="1" w:styleId="AsuntodelcomentarioCar">
    <w:name w:val="Asunto del comentario Car"/>
    <w:basedOn w:val="TextocomentarioCar"/>
    <w:link w:val="Asuntodelcomentario"/>
    <w:uiPriority w:val="99"/>
    <w:semiHidden/>
    <w:rsid w:val="0076050A"/>
    <w:rPr>
      <w:rFonts w:ascii="Arial" w:eastAsia="Times New Roman" w:hAnsi="Arial" w:cs="Arial"/>
      <w:b/>
      <w:bCs/>
      <w:sz w:val="20"/>
      <w:szCs w:val="20"/>
      <w:lang w:val="es-ES" w:eastAsia="zh-CN"/>
    </w:rPr>
  </w:style>
  <w:style w:type="paragraph" w:styleId="Textodeglobo">
    <w:name w:val="Balloon Text"/>
    <w:basedOn w:val="Normal"/>
    <w:link w:val="TextodegloboCar"/>
    <w:uiPriority w:val="99"/>
    <w:semiHidden/>
    <w:unhideWhenUsed/>
    <w:rsid w:val="0076050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50A"/>
    <w:rPr>
      <w:rFonts w:ascii="Segoe UI" w:eastAsia="Times New Roman" w:hAnsi="Segoe UI" w:cs="Segoe UI"/>
      <w:sz w:val="18"/>
      <w:szCs w:val="18"/>
      <w:lang w:val="es-ES" w:eastAsia="zh-CN"/>
    </w:rPr>
  </w:style>
  <w:style w:type="paragraph" w:customStyle="1" w:styleId="Prrafodelista1">
    <w:name w:val="Párrafo de lista1"/>
    <w:basedOn w:val="Normal"/>
    <w:rsid w:val="006F47C4"/>
    <w:pPr>
      <w:ind w:left="708"/>
    </w:pPr>
    <w:rPr>
      <w:rFonts w:ascii="Times New Roman" w:hAnsi="Times New Roman" w:cs="Times New Roman"/>
      <w:sz w:val="20"/>
      <w:lang w:val="en-US" w:eastAsia="en-US"/>
    </w:rPr>
  </w:style>
  <w:style w:type="character" w:styleId="Textodelmarcadordeposicin">
    <w:name w:val="Placeholder Text"/>
    <w:basedOn w:val="Fuentedeprrafopredeter"/>
    <w:uiPriority w:val="99"/>
    <w:semiHidden/>
    <w:rsid w:val="005613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51735">
      <w:bodyDiv w:val="1"/>
      <w:marLeft w:val="0"/>
      <w:marRight w:val="0"/>
      <w:marTop w:val="0"/>
      <w:marBottom w:val="0"/>
      <w:divBdr>
        <w:top w:val="none" w:sz="0" w:space="0" w:color="auto"/>
        <w:left w:val="none" w:sz="0" w:space="0" w:color="auto"/>
        <w:bottom w:val="none" w:sz="0" w:space="0" w:color="auto"/>
        <w:right w:val="none" w:sz="0" w:space="0" w:color="auto"/>
      </w:divBdr>
    </w:div>
    <w:div w:id="466051975">
      <w:bodyDiv w:val="1"/>
      <w:marLeft w:val="0"/>
      <w:marRight w:val="0"/>
      <w:marTop w:val="0"/>
      <w:marBottom w:val="0"/>
      <w:divBdr>
        <w:top w:val="none" w:sz="0" w:space="0" w:color="auto"/>
        <w:left w:val="none" w:sz="0" w:space="0" w:color="auto"/>
        <w:bottom w:val="none" w:sz="0" w:space="0" w:color="auto"/>
        <w:right w:val="none" w:sz="0" w:space="0" w:color="auto"/>
      </w:divBdr>
    </w:div>
    <w:div w:id="599948829">
      <w:bodyDiv w:val="1"/>
      <w:marLeft w:val="0"/>
      <w:marRight w:val="0"/>
      <w:marTop w:val="0"/>
      <w:marBottom w:val="0"/>
      <w:divBdr>
        <w:top w:val="none" w:sz="0" w:space="0" w:color="auto"/>
        <w:left w:val="none" w:sz="0" w:space="0" w:color="auto"/>
        <w:bottom w:val="none" w:sz="0" w:space="0" w:color="auto"/>
        <w:right w:val="none" w:sz="0" w:space="0" w:color="auto"/>
      </w:divBdr>
    </w:div>
    <w:div w:id="717319011">
      <w:bodyDiv w:val="1"/>
      <w:marLeft w:val="0"/>
      <w:marRight w:val="0"/>
      <w:marTop w:val="0"/>
      <w:marBottom w:val="0"/>
      <w:divBdr>
        <w:top w:val="none" w:sz="0" w:space="0" w:color="auto"/>
        <w:left w:val="none" w:sz="0" w:space="0" w:color="auto"/>
        <w:bottom w:val="none" w:sz="0" w:space="0" w:color="auto"/>
        <w:right w:val="none" w:sz="0" w:space="0" w:color="auto"/>
      </w:divBdr>
    </w:div>
    <w:div w:id="1011026437">
      <w:bodyDiv w:val="1"/>
      <w:marLeft w:val="0"/>
      <w:marRight w:val="0"/>
      <w:marTop w:val="0"/>
      <w:marBottom w:val="0"/>
      <w:divBdr>
        <w:top w:val="none" w:sz="0" w:space="0" w:color="auto"/>
        <w:left w:val="none" w:sz="0" w:space="0" w:color="auto"/>
        <w:bottom w:val="none" w:sz="0" w:space="0" w:color="auto"/>
        <w:right w:val="none" w:sz="0" w:space="0" w:color="auto"/>
      </w:divBdr>
    </w:div>
    <w:div w:id="1040475960">
      <w:bodyDiv w:val="1"/>
      <w:marLeft w:val="0"/>
      <w:marRight w:val="0"/>
      <w:marTop w:val="0"/>
      <w:marBottom w:val="0"/>
      <w:divBdr>
        <w:top w:val="none" w:sz="0" w:space="0" w:color="auto"/>
        <w:left w:val="none" w:sz="0" w:space="0" w:color="auto"/>
        <w:bottom w:val="none" w:sz="0" w:space="0" w:color="auto"/>
        <w:right w:val="none" w:sz="0" w:space="0" w:color="auto"/>
      </w:divBdr>
    </w:div>
    <w:div w:id="1133981368">
      <w:bodyDiv w:val="1"/>
      <w:marLeft w:val="0"/>
      <w:marRight w:val="0"/>
      <w:marTop w:val="0"/>
      <w:marBottom w:val="0"/>
      <w:divBdr>
        <w:top w:val="none" w:sz="0" w:space="0" w:color="auto"/>
        <w:left w:val="none" w:sz="0" w:space="0" w:color="auto"/>
        <w:bottom w:val="none" w:sz="0" w:space="0" w:color="auto"/>
        <w:right w:val="none" w:sz="0" w:space="0" w:color="auto"/>
      </w:divBdr>
    </w:div>
    <w:div w:id="1440031788">
      <w:bodyDiv w:val="1"/>
      <w:marLeft w:val="0"/>
      <w:marRight w:val="0"/>
      <w:marTop w:val="0"/>
      <w:marBottom w:val="0"/>
      <w:divBdr>
        <w:top w:val="none" w:sz="0" w:space="0" w:color="auto"/>
        <w:left w:val="none" w:sz="0" w:space="0" w:color="auto"/>
        <w:bottom w:val="none" w:sz="0" w:space="0" w:color="auto"/>
        <w:right w:val="none" w:sz="0" w:space="0" w:color="auto"/>
      </w:divBdr>
    </w:div>
    <w:div w:id="1576549357">
      <w:bodyDiv w:val="1"/>
      <w:marLeft w:val="0"/>
      <w:marRight w:val="0"/>
      <w:marTop w:val="0"/>
      <w:marBottom w:val="0"/>
      <w:divBdr>
        <w:top w:val="none" w:sz="0" w:space="0" w:color="auto"/>
        <w:left w:val="none" w:sz="0" w:space="0" w:color="auto"/>
        <w:bottom w:val="none" w:sz="0" w:space="0" w:color="auto"/>
        <w:right w:val="none" w:sz="0" w:space="0" w:color="auto"/>
      </w:divBdr>
    </w:div>
    <w:div w:id="1610964766">
      <w:bodyDiv w:val="1"/>
      <w:marLeft w:val="0"/>
      <w:marRight w:val="0"/>
      <w:marTop w:val="0"/>
      <w:marBottom w:val="0"/>
      <w:divBdr>
        <w:top w:val="none" w:sz="0" w:space="0" w:color="auto"/>
        <w:left w:val="none" w:sz="0" w:space="0" w:color="auto"/>
        <w:bottom w:val="none" w:sz="0" w:space="0" w:color="auto"/>
        <w:right w:val="none" w:sz="0" w:space="0" w:color="auto"/>
      </w:divBdr>
    </w:div>
    <w:div w:id="1662390199">
      <w:bodyDiv w:val="1"/>
      <w:marLeft w:val="0"/>
      <w:marRight w:val="0"/>
      <w:marTop w:val="0"/>
      <w:marBottom w:val="0"/>
      <w:divBdr>
        <w:top w:val="none" w:sz="0" w:space="0" w:color="auto"/>
        <w:left w:val="none" w:sz="0" w:space="0" w:color="auto"/>
        <w:bottom w:val="none" w:sz="0" w:space="0" w:color="auto"/>
        <w:right w:val="none" w:sz="0" w:space="0" w:color="auto"/>
      </w:divBdr>
    </w:div>
    <w:div w:id="1986351310">
      <w:bodyDiv w:val="1"/>
      <w:marLeft w:val="0"/>
      <w:marRight w:val="0"/>
      <w:marTop w:val="0"/>
      <w:marBottom w:val="0"/>
      <w:divBdr>
        <w:top w:val="none" w:sz="0" w:space="0" w:color="auto"/>
        <w:left w:val="none" w:sz="0" w:space="0" w:color="auto"/>
        <w:bottom w:val="none" w:sz="0" w:space="0" w:color="auto"/>
        <w:right w:val="none" w:sz="0" w:space="0" w:color="auto"/>
      </w:divBdr>
    </w:div>
    <w:div w:id="1995254732">
      <w:bodyDiv w:val="1"/>
      <w:marLeft w:val="0"/>
      <w:marRight w:val="0"/>
      <w:marTop w:val="0"/>
      <w:marBottom w:val="0"/>
      <w:divBdr>
        <w:top w:val="none" w:sz="0" w:space="0" w:color="auto"/>
        <w:left w:val="none" w:sz="0" w:space="0" w:color="auto"/>
        <w:bottom w:val="none" w:sz="0" w:space="0" w:color="auto"/>
        <w:right w:val="none" w:sz="0" w:space="0" w:color="auto"/>
      </w:divBdr>
    </w:div>
    <w:div w:id="207882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mtorobe@eafit.edu.co"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E49FD-4E12-4863-AB35-CA9D8915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292</Words>
  <Characters>1612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ED2 Laboratorio 1 - Implementación de Grafos</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ED2 Laboratorio 1 - Implementación de Grafos</dc:title>
  <dc:subject/>
  <dc:creator>Luisa Fernanda Alzate Sanchez</dc:creator>
  <cp:keywords/>
  <dc:description/>
  <cp:lastModifiedBy>Agustín Rico Piedrahita</cp:lastModifiedBy>
  <cp:revision>5</cp:revision>
  <cp:lastPrinted>2019-01-22T00:16:00Z</cp:lastPrinted>
  <dcterms:created xsi:type="dcterms:W3CDTF">2022-05-10T03:48:00Z</dcterms:created>
  <dcterms:modified xsi:type="dcterms:W3CDTF">2022-05-10T04:36:00Z</dcterms:modified>
</cp:coreProperties>
</file>